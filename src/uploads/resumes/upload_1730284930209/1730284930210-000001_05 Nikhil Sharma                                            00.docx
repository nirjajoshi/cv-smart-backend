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53" w:rsidRPr="00170F53" w:rsidRDefault="00170F53" w:rsidP="00170F53">
      <w:pPr>
        <w:pStyle w:val="Header"/>
        <w:tabs>
          <w:tab w:val="clear" w:pos="8640"/>
          <w:tab w:val="left" w:pos="9000"/>
        </w:tabs>
        <w:rPr>
          <w:rFonts w:asciiTheme="majorHAnsi" w:hAnsiTheme="majorHAnsi"/>
          <w:b/>
          <w:sz w:val="24"/>
          <w:highlight w:val="yellow"/>
        </w:rPr>
      </w:pPr>
      <w:r w:rsidRPr="00170F53">
        <w:rPr>
          <w:rFonts w:asciiTheme="majorHAnsi" w:hAnsiTheme="majorHAnsi"/>
          <w:b/>
          <w:sz w:val="24"/>
          <w:highlight w:val="yellow"/>
        </w:rPr>
        <w:t xml:space="preserve">Current CTC          : - 19.5 LPA </w:t>
      </w:r>
    </w:p>
    <w:p w:rsidR="00170F53" w:rsidRPr="00170F53" w:rsidRDefault="00170F53" w:rsidP="00170F53">
      <w:pPr>
        <w:pStyle w:val="Header"/>
        <w:tabs>
          <w:tab w:val="clear" w:pos="8640"/>
          <w:tab w:val="left" w:pos="9000"/>
        </w:tabs>
        <w:rPr>
          <w:rFonts w:asciiTheme="majorHAnsi" w:hAnsiTheme="majorHAnsi"/>
          <w:b/>
          <w:sz w:val="24"/>
        </w:rPr>
      </w:pPr>
      <w:r w:rsidRPr="00170F53">
        <w:rPr>
          <w:rFonts w:asciiTheme="majorHAnsi" w:hAnsiTheme="majorHAnsi"/>
          <w:b/>
          <w:sz w:val="24"/>
          <w:highlight w:val="yellow"/>
        </w:rPr>
        <w:t>Current Location: - Mumbai</w:t>
      </w:r>
      <w:r w:rsidRPr="00170F53">
        <w:rPr>
          <w:rFonts w:asciiTheme="majorHAnsi" w:hAnsiTheme="majorHAnsi"/>
          <w:b/>
          <w:sz w:val="24"/>
        </w:rPr>
        <w:t xml:space="preserve"> </w:t>
      </w:r>
    </w:p>
    <w:p w:rsidR="00170F53" w:rsidRPr="00170F53" w:rsidRDefault="00170F53" w:rsidP="00170F53">
      <w:pPr>
        <w:pStyle w:val="Header"/>
        <w:tabs>
          <w:tab w:val="clear" w:pos="8640"/>
          <w:tab w:val="left" w:pos="9000"/>
        </w:tabs>
        <w:spacing w:line="360" w:lineRule="auto"/>
        <w:rPr>
          <w:rFonts w:asciiTheme="majorHAnsi" w:hAnsiTheme="majorHAnsi"/>
          <w:b/>
          <w:sz w:val="24"/>
        </w:rPr>
      </w:pPr>
    </w:p>
    <w:p w:rsidR="00C66B26" w:rsidRPr="00170F53" w:rsidRDefault="002D345F" w:rsidP="00170F53">
      <w:pPr>
        <w:pStyle w:val="Header"/>
        <w:tabs>
          <w:tab w:val="clear" w:pos="8640"/>
          <w:tab w:val="left" w:pos="9000"/>
        </w:tabs>
        <w:spacing w:line="360" w:lineRule="auto"/>
        <w:rPr>
          <w:rFonts w:asciiTheme="majorHAnsi" w:hAnsiTheme="majorHAnsi"/>
          <w:sz w:val="24"/>
        </w:rPr>
      </w:pPr>
      <w:r w:rsidRPr="00170F53">
        <w:rPr>
          <w:rFonts w:asciiTheme="majorHAnsi" w:hAnsiTheme="majorHAnsi"/>
          <w:b/>
          <w:sz w:val="24"/>
        </w:rPr>
        <w:t>Nikhil</w:t>
      </w:r>
      <w:r w:rsidR="004F2EEE" w:rsidRPr="00170F53">
        <w:rPr>
          <w:rFonts w:asciiTheme="majorHAnsi" w:hAnsiTheme="majorHAnsi"/>
          <w:b/>
          <w:sz w:val="24"/>
        </w:rPr>
        <w:t xml:space="preserve"> Sharma</w:t>
      </w:r>
      <w:r w:rsidR="008504D7">
        <w:rPr>
          <w:rFonts w:asciiTheme="majorHAnsi" w:hAnsiTheme="majorHAnsi"/>
          <w:b/>
          <w:sz w:val="24"/>
        </w:rPr>
        <w:t xml:space="preserve"> </w:t>
      </w:r>
      <w:r w:rsidR="008504D7">
        <w:t xml:space="preserve"> </w:t>
      </w:r>
    </w:p>
    <w:p w:rsidR="00E15CC5" w:rsidRPr="00D633EF" w:rsidRDefault="00243139" w:rsidP="00170F53">
      <w:pPr>
        <w:pStyle w:val="Header"/>
        <w:tabs>
          <w:tab w:val="clear" w:pos="4320"/>
          <w:tab w:val="clear" w:pos="8640"/>
          <w:tab w:val="center" w:pos="7740"/>
          <w:tab w:val="right" w:pos="9900"/>
        </w:tabs>
        <w:spacing w:line="360" w:lineRule="auto"/>
        <w:rPr>
          <w:rFonts w:asciiTheme="majorHAnsi" w:hAnsiTheme="majorHAnsi"/>
          <w:bCs/>
          <w:sz w:val="24"/>
          <w:lang w:val="en-US"/>
        </w:rPr>
      </w:pPr>
      <w:r w:rsidRPr="00D633EF">
        <w:rPr>
          <w:rFonts w:asciiTheme="majorHAnsi" w:hAnsiTheme="majorHAnsi"/>
          <w:b/>
          <w:bCs/>
          <w:sz w:val="24"/>
          <w:lang w:val="en-US"/>
        </w:rPr>
        <w:t>Contact</w:t>
      </w:r>
      <w:r w:rsidR="004C7C24" w:rsidRPr="00D633EF">
        <w:rPr>
          <w:rFonts w:asciiTheme="majorHAnsi" w:hAnsiTheme="majorHAnsi"/>
          <w:b/>
          <w:bCs/>
          <w:sz w:val="24"/>
          <w:lang w:val="en-US"/>
        </w:rPr>
        <w:t>:</w:t>
      </w:r>
      <w:r w:rsidR="00170F53" w:rsidRPr="00D633EF">
        <w:rPr>
          <w:rFonts w:asciiTheme="majorHAnsi" w:hAnsiTheme="majorHAnsi"/>
          <w:b/>
          <w:bCs/>
          <w:sz w:val="24"/>
          <w:lang w:val="en-US"/>
        </w:rPr>
        <w:t xml:space="preserve"> </w:t>
      </w:r>
      <w:r w:rsidR="00E71AC2" w:rsidRPr="00D633EF">
        <w:rPr>
          <w:rFonts w:asciiTheme="majorHAnsi" w:hAnsiTheme="majorHAnsi"/>
          <w:bCs/>
          <w:sz w:val="24"/>
          <w:lang w:val="en-US"/>
        </w:rPr>
        <w:t>nikhil.sharma</w:t>
      </w:r>
      <w:r w:rsidR="00B6342D" w:rsidRPr="00D633EF">
        <w:rPr>
          <w:rFonts w:asciiTheme="majorHAnsi" w:hAnsiTheme="majorHAnsi"/>
          <w:bCs/>
          <w:sz w:val="24"/>
          <w:lang w:val="en-US"/>
        </w:rPr>
        <w:t>488@gmail.com</w:t>
      </w:r>
      <w:r w:rsidR="00E15CC5" w:rsidRPr="00D633EF">
        <w:rPr>
          <w:rFonts w:asciiTheme="majorHAnsi" w:hAnsiTheme="majorHAnsi"/>
          <w:bCs/>
          <w:sz w:val="24"/>
          <w:lang w:val="en-US"/>
        </w:rPr>
        <w:t xml:space="preserve"> </w:t>
      </w:r>
      <w:r w:rsidR="008504D7" w:rsidRPr="00D633EF">
        <w:rPr>
          <w:rFonts w:asciiTheme="majorHAnsi" w:hAnsiTheme="majorHAnsi"/>
          <w:bCs/>
          <w:sz w:val="24"/>
          <w:lang w:val="en-US"/>
        </w:rPr>
        <w:t xml:space="preserve">/ </w:t>
      </w:r>
      <w:hyperlink r:id="rId7" w:history="1">
        <w:r w:rsidR="00D633EF" w:rsidRPr="00D633EF">
          <w:rPr>
            <w:rStyle w:val="Hyperlink"/>
            <w:rFonts w:asciiTheme="majorHAnsi" w:hAnsiTheme="majorHAnsi"/>
            <w:color w:val="auto"/>
            <w:sz w:val="24"/>
            <w:highlight w:val="yellow"/>
            <w:u w:val="none"/>
          </w:rPr>
          <w:t>nikhilarious@gmail.com</w:t>
        </w:r>
      </w:hyperlink>
    </w:p>
    <w:p w:rsidR="00C66B26" w:rsidRPr="00D633EF" w:rsidRDefault="00E15CC5" w:rsidP="00170F53">
      <w:pPr>
        <w:pStyle w:val="Header"/>
        <w:tabs>
          <w:tab w:val="clear" w:pos="4320"/>
          <w:tab w:val="clear" w:pos="8640"/>
          <w:tab w:val="center" w:pos="7740"/>
          <w:tab w:val="right" w:pos="9900"/>
        </w:tabs>
        <w:spacing w:line="360" w:lineRule="auto"/>
        <w:rPr>
          <w:rFonts w:asciiTheme="majorHAnsi" w:hAnsiTheme="majorHAnsi"/>
          <w:b/>
          <w:sz w:val="24"/>
          <w:lang w:val="en-US"/>
        </w:rPr>
      </w:pPr>
      <w:r w:rsidRPr="00D633EF">
        <w:rPr>
          <w:rFonts w:asciiTheme="majorHAnsi" w:hAnsiTheme="majorHAnsi"/>
          <w:b/>
          <w:bCs/>
          <w:sz w:val="24"/>
          <w:lang w:val="en-US"/>
        </w:rPr>
        <w:t>Mobile:</w:t>
      </w:r>
      <w:r w:rsidRPr="00D633EF">
        <w:rPr>
          <w:rFonts w:asciiTheme="majorHAnsi" w:hAnsiTheme="majorHAnsi"/>
          <w:bCs/>
          <w:sz w:val="24"/>
          <w:lang w:val="en-US"/>
        </w:rPr>
        <w:t xml:space="preserve"> </w:t>
      </w:r>
      <w:r w:rsidR="00E71AC2" w:rsidRPr="00D633EF">
        <w:rPr>
          <w:rFonts w:asciiTheme="majorHAnsi" w:hAnsiTheme="majorHAnsi"/>
          <w:bCs/>
          <w:sz w:val="24"/>
          <w:lang w:val="en-US"/>
        </w:rPr>
        <w:t>+91 9819361846</w:t>
      </w:r>
      <w:r w:rsidR="009A1D6B" w:rsidRPr="00D633EF">
        <w:rPr>
          <w:rFonts w:asciiTheme="majorHAnsi" w:hAnsiTheme="majorHAnsi"/>
          <w:bCs/>
          <w:sz w:val="24"/>
          <w:lang w:val="en-US"/>
        </w:rPr>
        <w:t xml:space="preserve"> /</w:t>
      </w:r>
      <w:r w:rsidR="00821D80" w:rsidRPr="00D633EF">
        <w:rPr>
          <w:rFonts w:asciiTheme="majorHAnsi" w:hAnsiTheme="majorHAnsi"/>
          <w:bCs/>
          <w:sz w:val="24"/>
          <w:lang w:val="en-US"/>
        </w:rPr>
        <w:t xml:space="preserve"> </w:t>
      </w:r>
      <w:r w:rsidR="00D633EF" w:rsidRPr="00D633EF">
        <w:rPr>
          <w:rFonts w:asciiTheme="majorHAnsi" w:hAnsiTheme="majorHAnsi"/>
          <w:sz w:val="24"/>
          <w:highlight w:val="yellow"/>
        </w:rPr>
        <w:t>9819332744</w:t>
      </w:r>
    </w:p>
    <w:p w:rsidR="00F97BE1" w:rsidRDefault="0030528F" w:rsidP="00170F53">
      <w:pPr>
        <w:pStyle w:val="Header"/>
        <w:tabs>
          <w:tab w:val="clear" w:pos="4320"/>
          <w:tab w:val="clear" w:pos="8640"/>
          <w:tab w:val="center" w:pos="7740"/>
          <w:tab w:val="right" w:pos="9900"/>
        </w:tabs>
        <w:spacing w:line="360" w:lineRule="auto"/>
        <w:rPr>
          <w:rFonts w:asciiTheme="majorHAnsi" w:hAnsiTheme="majorHAnsi"/>
          <w:bCs/>
          <w:sz w:val="24"/>
          <w:lang w:val="en-US"/>
        </w:rPr>
      </w:pPr>
      <w:r w:rsidRPr="00170F53">
        <w:rPr>
          <w:rFonts w:asciiTheme="majorHAnsi" w:hAnsiTheme="majorHAnsi"/>
          <w:b/>
          <w:sz w:val="24"/>
          <w:lang w:val="en-US"/>
        </w:rPr>
        <w:t>Permanent Add</w:t>
      </w:r>
      <w:r w:rsidR="00C66B26" w:rsidRPr="00170F53">
        <w:rPr>
          <w:rFonts w:asciiTheme="majorHAnsi" w:hAnsiTheme="majorHAnsi"/>
          <w:b/>
          <w:sz w:val="24"/>
          <w:lang w:val="en-US"/>
        </w:rPr>
        <w:t>:</w:t>
      </w:r>
      <w:r w:rsidR="00170F53" w:rsidRPr="00170F53">
        <w:rPr>
          <w:rFonts w:asciiTheme="majorHAnsi" w:hAnsiTheme="majorHAnsi"/>
          <w:b/>
          <w:sz w:val="24"/>
          <w:lang w:val="en-US"/>
        </w:rPr>
        <w:t xml:space="preserve"> </w:t>
      </w:r>
      <w:r w:rsidR="004F2EEE" w:rsidRPr="00170F53">
        <w:rPr>
          <w:rFonts w:asciiTheme="majorHAnsi" w:hAnsiTheme="majorHAnsi"/>
          <w:bCs/>
          <w:sz w:val="24"/>
          <w:lang w:val="en-US"/>
        </w:rPr>
        <w:t>599, Sharma Niwas, 3</w:t>
      </w:r>
      <w:r w:rsidR="004F2EEE" w:rsidRPr="00170F53">
        <w:rPr>
          <w:rFonts w:asciiTheme="majorHAnsi" w:hAnsiTheme="majorHAnsi"/>
          <w:bCs/>
          <w:sz w:val="24"/>
          <w:vertAlign w:val="superscript"/>
          <w:lang w:val="en-US"/>
        </w:rPr>
        <w:t>rd</w:t>
      </w:r>
      <w:r w:rsidR="004F2EEE" w:rsidRPr="00170F53">
        <w:rPr>
          <w:rFonts w:asciiTheme="majorHAnsi" w:hAnsiTheme="majorHAnsi"/>
          <w:bCs/>
          <w:sz w:val="24"/>
          <w:lang w:val="en-US"/>
        </w:rPr>
        <w:t xml:space="preserve"> Floor, Flat No.12, Jame</w:t>
      </w:r>
      <w:r w:rsidR="00170F53" w:rsidRPr="00170F53">
        <w:rPr>
          <w:rFonts w:asciiTheme="majorHAnsi" w:hAnsiTheme="majorHAnsi"/>
          <w:bCs/>
          <w:sz w:val="24"/>
          <w:lang w:val="en-US"/>
        </w:rPr>
        <w:t xml:space="preserve"> </w:t>
      </w:r>
      <w:r w:rsidR="004F2EEE" w:rsidRPr="00170F53">
        <w:rPr>
          <w:rFonts w:asciiTheme="majorHAnsi" w:hAnsiTheme="majorHAnsi"/>
          <w:bCs/>
          <w:sz w:val="24"/>
          <w:lang w:val="en-US"/>
        </w:rPr>
        <w:t>Jameshed Road,</w:t>
      </w:r>
      <w:r w:rsidR="00170F53" w:rsidRPr="00170F53">
        <w:rPr>
          <w:rFonts w:asciiTheme="majorHAnsi" w:hAnsiTheme="majorHAnsi"/>
          <w:bCs/>
          <w:sz w:val="24"/>
          <w:lang w:val="en-US"/>
        </w:rPr>
        <w:t xml:space="preserve"> </w:t>
      </w:r>
      <w:r w:rsidR="004C7C24" w:rsidRPr="00170F53">
        <w:rPr>
          <w:rFonts w:asciiTheme="majorHAnsi" w:hAnsiTheme="majorHAnsi"/>
          <w:bCs/>
          <w:sz w:val="24"/>
          <w:lang w:val="en-US"/>
        </w:rPr>
        <w:t>Matunga (C.R.), Mumbai 400 019</w:t>
      </w:r>
    </w:p>
    <w:p w:rsidR="00FB7D50" w:rsidRPr="00FB7D50" w:rsidRDefault="00FB7D50" w:rsidP="00170F53">
      <w:pPr>
        <w:pStyle w:val="Header"/>
        <w:tabs>
          <w:tab w:val="clear" w:pos="4320"/>
          <w:tab w:val="clear" w:pos="8640"/>
          <w:tab w:val="center" w:pos="7740"/>
          <w:tab w:val="right" w:pos="9900"/>
        </w:tabs>
        <w:spacing w:line="360" w:lineRule="auto"/>
        <w:rPr>
          <w:rFonts w:asciiTheme="majorHAnsi" w:hAnsiTheme="majorHAnsi"/>
          <w:bCs/>
          <w:sz w:val="24"/>
          <w:lang w:val="en-US"/>
        </w:rPr>
      </w:pPr>
      <w:r w:rsidRPr="00FB7D50">
        <w:rPr>
          <w:rFonts w:asciiTheme="majorHAnsi" w:hAnsiTheme="majorHAnsi"/>
          <w:b/>
          <w:bCs/>
          <w:sz w:val="24"/>
          <w:lang w:val="en-US"/>
        </w:rPr>
        <w:t>DOB:</w:t>
      </w:r>
      <w:r w:rsidRPr="00FB7D50">
        <w:rPr>
          <w:rFonts w:asciiTheme="majorHAnsi" w:hAnsiTheme="majorHAnsi"/>
          <w:bCs/>
          <w:sz w:val="24"/>
          <w:lang w:val="en-US"/>
        </w:rPr>
        <w:t xml:space="preserve"> </w:t>
      </w:r>
      <w:r w:rsidRPr="00FB7D50">
        <w:rPr>
          <w:rFonts w:asciiTheme="majorHAnsi" w:hAnsiTheme="majorHAnsi"/>
        </w:rPr>
        <w:t>04 May 1988</w:t>
      </w:r>
    </w:p>
    <w:p w:rsidR="00170F53" w:rsidRPr="00B8016E" w:rsidRDefault="00170F53" w:rsidP="005B1745">
      <w:pPr>
        <w:pStyle w:val="Header"/>
        <w:tabs>
          <w:tab w:val="clear" w:pos="4320"/>
          <w:tab w:val="clear" w:pos="8640"/>
          <w:tab w:val="center" w:pos="7740"/>
          <w:tab w:val="right" w:pos="9900"/>
        </w:tabs>
        <w:rPr>
          <w:rFonts w:asciiTheme="minorHAnsi" w:hAnsiTheme="minorHAnsi"/>
          <w:bCs/>
          <w:sz w:val="21"/>
          <w:szCs w:val="21"/>
          <w:lang w:val="en-US"/>
        </w:rPr>
      </w:pPr>
    </w:p>
    <w:p w:rsidR="00F457E5" w:rsidRPr="00B8016E" w:rsidRDefault="003A0328" w:rsidP="00BE1E95">
      <w:pPr>
        <w:pStyle w:val="Header"/>
        <w:tabs>
          <w:tab w:val="clear" w:pos="4320"/>
          <w:tab w:val="clear" w:pos="8640"/>
        </w:tabs>
        <w:rPr>
          <w:rFonts w:ascii="Times New Roman" w:hAnsi="Times New Roman"/>
          <w:sz w:val="21"/>
          <w:szCs w:val="21"/>
        </w:rPr>
      </w:pPr>
      <w:r w:rsidRPr="003A0328">
        <w:rPr>
          <w:rFonts w:ascii="Times New Roman" w:hAnsi="Times New Roman"/>
          <w:noProof/>
          <w:sz w:val="21"/>
          <w:szCs w:val="21"/>
          <w:lang w:val="en-IN" w:eastAsia="en-IN"/>
        </w:rPr>
        <w:pict>
          <v:lin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540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" o:allowincell="f" strokeweight="5pt">
            <v:stroke linestyle="thickThin"/>
          </v:line>
        </w:pict>
      </w:r>
    </w:p>
    <w:p w:rsidR="0048239F" w:rsidRDefault="00C7012A" w:rsidP="0048239F">
      <w:pPr>
        <w:pBdr>
          <w:bottom w:val="single" w:sz="12" w:space="1" w:color="auto"/>
        </w:pBdr>
        <w:rPr>
          <w:rFonts w:ascii="Arial" w:hAnsi="Arial" w:cs="Arial"/>
          <w:b/>
          <w:sz w:val="21"/>
          <w:szCs w:val="21"/>
        </w:rPr>
      </w:pPr>
      <w:r w:rsidRPr="00B8016E">
        <w:rPr>
          <w:rFonts w:ascii="Arial" w:hAnsi="Arial" w:cs="Arial"/>
          <w:b/>
          <w:sz w:val="21"/>
          <w:szCs w:val="21"/>
        </w:rPr>
        <w:t>Business Exposure</w:t>
      </w:r>
      <w:r w:rsidR="000D3495" w:rsidRPr="00B8016E">
        <w:rPr>
          <w:rFonts w:ascii="Arial" w:hAnsi="Arial" w:cs="Arial"/>
          <w:b/>
          <w:sz w:val="21"/>
          <w:szCs w:val="21"/>
        </w:rPr>
        <w:t>:</w:t>
      </w:r>
      <w:r w:rsidR="0048239F">
        <w:rPr>
          <w:rFonts w:ascii="Arial" w:hAnsi="Arial" w:cs="Arial"/>
          <w:b/>
          <w:sz w:val="21"/>
          <w:szCs w:val="21"/>
        </w:rPr>
        <w:t xml:space="preserve"> 8</w:t>
      </w:r>
      <w:r w:rsidR="00FB7D50">
        <w:rPr>
          <w:rFonts w:ascii="Arial" w:hAnsi="Arial" w:cs="Arial"/>
          <w:b/>
          <w:sz w:val="21"/>
          <w:szCs w:val="21"/>
        </w:rPr>
        <w:t>+</w:t>
      </w:r>
      <w:r w:rsidR="0048239F">
        <w:rPr>
          <w:rFonts w:ascii="Arial" w:hAnsi="Arial" w:cs="Arial"/>
          <w:b/>
          <w:sz w:val="21"/>
          <w:szCs w:val="21"/>
        </w:rPr>
        <w:t xml:space="preserve"> years</w:t>
      </w:r>
    </w:p>
    <w:p w:rsidR="006D68C4" w:rsidRPr="0048239F" w:rsidRDefault="0048239F" w:rsidP="0048239F">
      <w:pPr>
        <w:pBdr>
          <w:bottom w:val="single" w:sz="12" w:space="1" w:color="auto"/>
        </w:pBdr>
        <w:rPr>
          <w:rFonts w:ascii="Arial" w:hAnsi="Arial" w:cs="Arial"/>
          <w:b/>
          <w:sz w:val="21"/>
          <w:szCs w:val="21"/>
        </w:rPr>
      </w:pPr>
      <w:r w:rsidRPr="0048239F">
        <w:rPr>
          <w:rFonts w:ascii="Arial" w:hAnsi="Arial" w:cs="Arial"/>
          <w:b/>
          <w:sz w:val="21"/>
          <w:szCs w:val="21"/>
          <w:lang w:val="en-US"/>
        </w:rPr>
        <w:t>D</w:t>
      </w:r>
      <w:r w:rsidR="006D68C4" w:rsidRPr="0048239F">
        <w:rPr>
          <w:rFonts w:ascii="Arial" w:hAnsi="Arial" w:cs="Arial"/>
          <w:b/>
          <w:sz w:val="21"/>
          <w:szCs w:val="21"/>
          <w:lang w:val="en-US"/>
        </w:rPr>
        <w:t>eloitte India</w:t>
      </w:r>
      <w:r w:rsidR="006D68C4" w:rsidRPr="00CF2D88">
        <w:rPr>
          <w:rFonts w:ascii="Arial" w:hAnsi="Arial" w:cs="Arial"/>
          <w:b/>
          <w:sz w:val="21"/>
          <w:szCs w:val="21"/>
          <w:lang w:val="en-US"/>
        </w:rPr>
        <w:t xml:space="preserve"> –</w:t>
      </w:r>
      <w:r w:rsidR="00284B39">
        <w:rPr>
          <w:rFonts w:ascii="Arial" w:hAnsi="Arial" w:cs="Arial"/>
          <w:b/>
          <w:sz w:val="21"/>
          <w:szCs w:val="21"/>
          <w:lang w:val="en-US"/>
        </w:rPr>
        <w:t xml:space="preserve">Manager: </w:t>
      </w:r>
      <w:r w:rsidR="006D68C4" w:rsidRPr="00CF2D88">
        <w:rPr>
          <w:rFonts w:ascii="Arial" w:hAnsi="Arial" w:cs="Arial"/>
          <w:b/>
          <w:sz w:val="21"/>
          <w:szCs w:val="21"/>
          <w:lang w:val="en-US"/>
        </w:rPr>
        <w:t>May</w:t>
      </w:r>
      <w:r w:rsidR="00CF2D88" w:rsidRPr="00CF2D88">
        <w:rPr>
          <w:rFonts w:ascii="Arial" w:hAnsi="Arial" w:cs="Arial"/>
          <w:b/>
          <w:sz w:val="21"/>
          <w:szCs w:val="21"/>
          <w:lang w:val="en-US"/>
        </w:rPr>
        <w:t xml:space="preserve"> 2016 to Date</w:t>
      </w:r>
    </w:p>
    <w:p w:rsidR="0022696C" w:rsidRPr="00B8016E" w:rsidRDefault="0022696C" w:rsidP="000D3495">
      <w:pPr>
        <w:pStyle w:val="BodyText"/>
        <w:widowControl w:val="0"/>
        <w:tabs>
          <w:tab w:val="left" w:pos="707"/>
        </w:tabs>
        <w:suppressAutoHyphens/>
        <w:spacing w:after="0"/>
        <w:ind w:left="360"/>
        <w:jc w:val="both"/>
        <w:rPr>
          <w:rFonts w:ascii="Arial" w:hAnsi="Arial" w:cs="Arial"/>
          <w:sz w:val="21"/>
          <w:szCs w:val="21"/>
          <w:lang w:val="en-US"/>
        </w:rPr>
      </w:pPr>
    </w:p>
    <w:p w:rsidR="006D68C4" w:rsidRDefault="00085A0C" w:rsidP="00085A0C">
      <w:pPr>
        <w:pStyle w:val="BodyText"/>
        <w:widowControl w:val="0"/>
        <w:tabs>
          <w:tab w:val="left" w:pos="707"/>
        </w:tabs>
        <w:suppressAutoHyphens/>
        <w:spacing w:after="0"/>
        <w:jc w:val="both"/>
        <w:rPr>
          <w:rFonts w:ascii="Arial" w:hAnsi="Arial" w:cs="Arial"/>
          <w:sz w:val="21"/>
          <w:szCs w:val="21"/>
          <w:lang w:val="en-US"/>
        </w:rPr>
      </w:pPr>
      <w:r w:rsidRPr="00085A0C">
        <w:rPr>
          <w:rFonts w:ascii="Arial" w:hAnsi="Arial" w:cs="Arial"/>
          <w:b/>
          <w:sz w:val="21"/>
          <w:szCs w:val="21"/>
          <w:u w:val="single"/>
          <w:lang w:val="en-US"/>
        </w:rPr>
        <w:t>Job Profile</w:t>
      </w:r>
      <w:proofErr w:type="gramStart"/>
      <w:r w:rsidRPr="00085A0C">
        <w:rPr>
          <w:rFonts w:ascii="Arial" w:hAnsi="Arial" w:cs="Arial"/>
          <w:b/>
          <w:sz w:val="21"/>
          <w:szCs w:val="21"/>
          <w:u w:val="single"/>
          <w:lang w:val="en-US"/>
        </w:rPr>
        <w:t>:</w:t>
      </w:r>
      <w:r w:rsidR="0068454B" w:rsidRPr="00B8016E">
        <w:rPr>
          <w:rFonts w:ascii="Arial" w:hAnsi="Arial" w:cs="Arial"/>
          <w:sz w:val="21"/>
          <w:szCs w:val="21"/>
          <w:lang w:val="en-US"/>
        </w:rPr>
        <w:t>-</w:t>
      </w:r>
      <w:proofErr w:type="gramEnd"/>
      <w:r w:rsidR="0068454B" w:rsidRPr="00B8016E">
        <w:rPr>
          <w:rFonts w:ascii="Arial" w:hAnsi="Arial" w:cs="Arial"/>
          <w:sz w:val="21"/>
          <w:szCs w:val="21"/>
          <w:lang w:val="en-US"/>
        </w:rPr>
        <w:t xml:space="preserve"> </w:t>
      </w:r>
      <w:r w:rsidR="0048239F">
        <w:rPr>
          <w:rFonts w:ascii="Arial" w:hAnsi="Arial" w:cs="Arial"/>
          <w:sz w:val="21"/>
          <w:szCs w:val="21"/>
          <w:lang w:val="en-US"/>
        </w:rPr>
        <w:t>GTM Strategy for new services</w:t>
      </w:r>
      <w:r w:rsidR="007D3987">
        <w:rPr>
          <w:rFonts w:ascii="Arial" w:hAnsi="Arial" w:cs="Arial"/>
          <w:sz w:val="21"/>
          <w:szCs w:val="21"/>
          <w:lang w:val="en-US"/>
        </w:rPr>
        <w:t xml:space="preserve">, Key Account Management, Team Handling, Strategic </w:t>
      </w:r>
      <w:r w:rsidR="002236FE">
        <w:rPr>
          <w:rFonts w:ascii="Arial" w:hAnsi="Arial" w:cs="Arial"/>
          <w:sz w:val="21"/>
          <w:szCs w:val="21"/>
          <w:lang w:val="en-US"/>
        </w:rPr>
        <w:t xml:space="preserve">firm wide </w:t>
      </w:r>
      <w:r w:rsidR="007D3987">
        <w:rPr>
          <w:rFonts w:ascii="Arial" w:hAnsi="Arial" w:cs="Arial"/>
          <w:sz w:val="21"/>
          <w:szCs w:val="21"/>
          <w:lang w:val="en-US"/>
        </w:rPr>
        <w:t>Projects</w:t>
      </w:r>
      <w:r w:rsidR="002236FE">
        <w:rPr>
          <w:rFonts w:ascii="Arial" w:hAnsi="Arial" w:cs="Arial"/>
          <w:sz w:val="21"/>
          <w:szCs w:val="21"/>
          <w:lang w:val="en-US"/>
        </w:rPr>
        <w:t xml:space="preserve"> for </w:t>
      </w:r>
      <w:r w:rsidR="00372933">
        <w:rPr>
          <w:rFonts w:ascii="Arial" w:hAnsi="Arial" w:cs="Arial"/>
          <w:sz w:val="21"/>
          <w:szCs w:val="21"/>
          <w:lang w:val="en-US"/>
        </w:rPr>
        <w:t xml:space="preserve">Consumer Business, </w:t>
      </w:r>
      <w:r w:rsidR="002236FE">
        <w:rPr>
          <w:rFonts w:ascii="Arial" w:hAnsi="Arial" w:cs="Arial"/>
          <w:sz w:val="21"/>
          <w:szCs w:val="21"/>
          <w:lang w:val="en-US"/>
        </w:rPr>
        <w:t>Oil and Gas Industries</w:t>
      </w:r>
      <w:r w:rsidR="00372933">
        <w:rPr>
          <w:rFonts w:ascii="Arial" w:hAnsi="Arial" w:cs="Arial"/>
          <w:sz w:val="21"/>
          <w:szCs w:val="21"/>
          <w:lang w:val="en-US"/>
        </w:rPr>
        <w:t xml:space="preserve">, Healthcare Industries. </w:t>
      </w:r>
    </w:p>
    <w:p w:rsidR="009951FE" w:rsidRDefault="009951FE" w:rsidP="00085A0C">
      <w:pPr>
        <w:pStyle w:val="BodyText"/>
        <w:widowControl w:val="0"/>
        <w:tabs>
          <w:tab w:val="left" w:pos="707"/>
        </w:tabs>
        <w:suppressAutoHyphens/>
        <w:spacing w:after="0"/>
        <w:jc w:val="both"/>
        <w:rPr>
          <w:rFonts w:ascii="Arial" w:hAnsi="Arial" w:cs="Arial"/>
          <w:sz w:val="21"/>
          <w:szCs w:val="21"/>
          <w:lang w:val="en-US"/>
        </w:rPr>
      </w:pPr>
    </w:p>
    <w:p w:rsidR="0015156F" w:rsidRDefault="009B1F57" w:rsidP="009B1F57">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 xml:space="preserve">Responsible for handling </w:t>
      </w:r>
      <w:r w:rsidR="00BC0AD1">
        <w:rPr>
          <w:rFonts w:ascii="Arial" w:hAnsi="Arial" w:cs="Arial"/>
          <w:sz w:val="21"/>
          <w:szCs w:val="21"/>
          <w:lang w:val="en-US"/>
        </w:rPr>
        <w:t xml:space="preserve">6 </w:t>
      </w:r>
      <w:r>
        <w:rPr>
          <w:rFonts w:ascii="Arial" w:hAnsi="Arial" w:cs="Arial"/>
          <w:sz w:val="21"/>
          <w:szCs w:val="21"/>
          <w:lang w:val="en-US"/>
        </w:rPr>
        <w:t xml:space="preserve">strategic clients of India Member firm, driving CXO level discussions </w:t>
      </w:r>
    </w:p>
    <w:p w:rsidR="001A35AF" w:rsidRPr="009B1F57" w:rsidRDefault="00372933" w:rsidP="009B1F57">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Closely working with clients</w:t>
      </w:r>
      <w:r w:rsidR="001A35AF">
        <w:rPr>
          <w:rFonts w:ascii="Arial" w:hAnsi="Arial" w:cs="Arial"/>
          <w:sz w:val="21"/>
          <w:szCs w:val="21"/>
          <w:lang w:val="en-US"/>
        </w:rPr>
        <w:t xml:space="preserve"> – driving </w:t>
      </w:r>
      <w:r>
        <w:rPr>
          <w:rFonts w:ascii="Arial" w:hAnsi="Arial" w:cs="Arial"/>
          <w:sz w:val="21"/>
          <w:szCs w:val="21"/>
          <w:lang w:val="en-US"/>
        </w:rPr>
        <w:t>conversation across all levels</w:t>
      </w:r>
    </w:p>
    <w:p w:rsidR="00631256" w:rsidRDefault="00631256" w:rsidP="006D68C4">
      <w:pPr>
        <w:pStyle w:val="BodyText"/>
        <w:widowControl w:val="0"/>
        <w:numPr>
          <w:ilvl w:val="0"/>
          <w:numId w:val="27"/>
        </w:numPr>
        <w:tabs>
          <w:tab w:val="left" w:pos="707"/>
        </w:tabs>
        <w:suppressAutoHyphens/>
        <w:spacing w:after="0"/>
        <w:jc w:val="both"/>
        <w:rPr>
          <w:rFonts w:ascii="Arial" w:hAnsi="Arial" w:cs="Arial"/>
          <w:sz w:val="21"/>
          <w:szCs w:val="21"/>
          <w:lang w:val="en-US"/>
        </w:rPr>
      </w:pPr>
      <w:r w:rsidRPr="00B8016E">
        <w:rPr>
          <w:rFonts w:ascii="Arial" w:hAnsi="Arial" w:cs="Arial"/>
          <w:sz w:val="21"/>
          <w:szCs w:val="21"/>
          <w:lang w:val="en-US"/>
        </w:rPr>
        <w:t xml:space="preserve">Managing and prioritizing </w:t>
      </w:r>
      <w:r w:rsidR="009B1F57">
        <w:rPr>
          <w:rFonts w:ascii="Arial" w:hAnsi="Arial" w:cs="Arial"/>
          <w:sz w:val="21"/>
          <w:szCs w:val="21"/>
          <w:lang w:val="en-US"/>
        </w:rPr>
        <w:t xml:space="preserve">firm wide initiatives with change </w:t>
      </w:r>
      <w:r w:rsidRPr="00B8016E">
        <w:rPr>
          <w:rFonts w:ascii="Arial" w:hAnsi="Arial" w:cs="Arial"/>
          <w:sz w:val="21"/>
          <w:szCs w:val="21"/>
          <w:lang w:val="en-US"/>
        </w:rPr>
        <w:t>in business dynamics(</w:t>
      </w:r>
      <w:proofErr w:type="spellStart"/>
      <w:r w:rsidR="0048239F">
        <w:rPr>
          <w:rFonts w:ascii="Arial" w:hAnsi="Arial" w:cs="Arial"/>
          <w:sz w:val="21"/>
          <w:szCs w:val="21"/>
          <w:lang w:val="en-US"/>
        </w:rPr>
        <w:t>viz</w:t>
      </w:r>
      <w:proofErr w:type="spellEnd"/>
      <w:r w:rsidR="0048239F">
        <w:rPr>
          <w:rFonts w:ascii="Arial" w:hAnsi="Arial" w:cs="Arial"/>
          <w:sz w:val="21"/>
          <w:szCs w:val="21"/>
          <w:lang w:val="en-US"/>
        </w:rPr>
        <w:t xml:space="preserve"> </w:t>
      </w:r>
      <w:r w:rsidR="006A4346">
        <w:rPr>
          <w:rFonts w:ascii="Arial" w:hAnsi="Arial" w:cs="Arial"/>
          <w:sz w:val="21"/>
          <w:szCs w:val="21"/>
          <w:lang w:val="en-US"/>
        </w:rPr>
        <w:t>Data Privacy, Risk</w:t>
      </w:r>
      <w:r w:rsidR="0048239F">
        <w:rPr>
          <w:rFonts w:ascii="Arial" w:hAnsi="Arial" w:cs="Arial"/>
          <w:sz w:val="21"/>
          <w:szCs w:val="21"/>
          <w:lang w:val="en-US"/>
        </w:rPr>
        <w:t xml:space="preserve"> Management, Digital</w:t>
      </w:r>
      <w:r w:rsidR="002236FE">
        <w:rPr>
          <w:rFonts w:ascii="Arial" w:hAnsi="Arial" w:cs="Arial"/>
          <w:sz w:val="21"/>
          <w:szCs w:val="21"/>
          <w:lang w:val="en-US"/>
        </w:rPr>
        <w:t xml:space="preserve"> Transformation</w:t>
      </w:r>
      <w:r w:rsidR="0048239F">
        <w:rPr>
          <w:rFonts w:ascii="Arial" w:hAnsi="Arial" w:cs="Arial"/>
          <w:sz w:val="21"/>
          <w:szCs w:val="21"/>
          <w:lang w:val="en-US"/>
        </w:rPr>
        <w:t>, RPA, AI, S</w:t>
      </w:r>
      <w:r w:rsidR="002236FE">
        <w:rPr>
          <w:rFonts w:ascii="Arial" w:hAnsi="Arial" w:cs="Arial"/>
          <w:sz w:val="21"/>
          <w:szCs w:val="21"/>
          <w:lang w:val="en-US"/>
        </w:rPr>
        <w:t xml:space="preserve">upply </w:t>
      </w:r>
      <w:r w:rsidR="0048239F">
        <w:rPr>
          <w:rFonts w:ascii="Arial" w:hAnsi="Arial" w:cs="Arial"/>
          <w:sz w:val="21"/>
          <w:szCs w:val="21"/>
          <w:lang w:val="en-US"/>
        </w:rPr>
        <w:t>C</w:t>
      </w:r>
      <w:r w:rsidR="002236FE">
        <w:rPr>
          <w:rFonts w:ascii="Arial" w:hAnsi="Arial" w:cs="Arial"/>
          <w:sz w:val="21"/>
          <w:szCs w:val="21"/>
          <w:lang w:val="en-US"/>
        </w:rPr>
        <w:t>hain</w:t>
      </w:r>
      <w:r w:rsidR="0048239F">
        <w:rPr>
          <w:rFonts w:ascii="Arial" w:hAnsi="Arial" w:cs="Arial"/>
          <w:sz w:val="21"/>
          <w:szCs w:val="21"/>
          <w:lang w:val="en-US"/>
        </w:rPr>
        <w:t xml:space="preserve"> Optimization</w:t>
      </w:r>
      <w:r w:rsidRPr="00B8016E">
        <w:rPr>
          <w:rFonts w:ascii="Arial" w:hAnsi="Arial" w:cs="Arial"/>
          <w:sz w:val="21"/>
          <w:szCs w:val="21"/>
          <w:lang w:val="en-US"/>
        </w:rPr>
        <w:t>)</w:t>
      </w:r>
    </w:p>
    <w:p w:rsidR="00B8016E" w:rsidRPr="00B8016E" w:rsidRDefault="009B1F57" w:rsidP="00B8016E">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Working and mentoring team o</w:t>
      </w:r>
      <w:r w:rsidR="0048239F">
        <w:rPr>
          <w:rFonts w:ascii="Arial" w:hAnsi="Arial" w:cs="Arial"/>
          <w:sz w:val="21"/>
          <w:szCs w:val="21"/>
          <w:lang w:val="en-US"/>
        </w:rPr>
        <w:t>f</w:t>
      </w:r>
      <w:r>
        <w:rPr>
          <w:rFonts w:ascii="Arial" w:hAnsi="Arial" w:cs="Arial"/>
          <w:sz w:val="21"/>
          <w:szCs w:val="21"/>
          <w:lang w:val="en-US"/>
        </w:rPr>
        <w:t xml:space="preserve"> Account Managers for their respective account plan development and </w:t>
      </w:r>
      <w:r w:rsidR="0048239F">
        <w:rPr>
          <w:rFonts w:ascii="Arial" w:hAnsi="Arial" w:cs="Arial"/>
          <w:sz w:val="21"/>
          <w:szCs w:val="21"/>
          <w:lang w:val="en-US"/>
        </w:rPr>
        <w:t xml:space="preserve">career </w:t>
      </w:r>
      <w:r>
        <w:rPr>
          <w:rFonts w:ascii="Arial" w:hAnsi="Arial" w:cs="Arial"/>
          <w:sz w:val="21"/>
          <w:szCs w:val="21"/>
          <w:lang w:val="en-US"/>
        </w:rPr>
        <w:t xml:space="preserve">growth </w:t>
      </w:r>
    </w:p>
    <w:p w:rsidR="0068454B" w:rsidRDefault="0048239F" w:rsidP="00805C2A">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 xml:space="preserve">Conceptualizing and conducting </w:t>
      </w:r>
      <w:r w:rsidR="0068454B" w:rsidRPr="00B8016E">
        <w:rPr>
          <w:rFonts w:ascii="Arial" w:hAnsi="Arial" w:cs="Arial"/>
          <w:sz w:val="21"/>
          <w:szCs w:val="21"/>
          <w:lang w:val="en-US"/>
        </w:rPr>
        <w:t>workshops, for new</w:t>
      </w:r>
      <w:r>
        <w:rPr>
          <w:rFonts w:ascii="Arial" w:hAnsi="Arial" w:cs="Arial"/>
          <w:sz w:val="21"/>
          <w:szCs w:val="21"/>
          <w:lang w:val="en-US"/>
        </w:rPr>
        <w:t xml:space="preserve"> service offerings to help functions GTM</w:t>
      </w:r>
    </w:p>
    <w:p w:rsidR="006A4346" w:rsidRDefault="005C3394" w:rsidP="00805C2A">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Strategic fi</w:t>
      </w:r>
      <w:r w:rsidR="00CF2D88">
        <w:rPr>
          <w:rFonts w:ascii="Arial" w:hAnsi="Arial" w:cs="Arial"/>
          <w:sz w:val="21"/>
          <w:szCs w:val="21"/>
          <w:lang w:val="en-US"/>
        </w:rPr>
        <w:t>rm wide initiative like ICAI Elections</w:t>
      </w:r>
      <w:r>
        <w:rPr>
          <w:rFonts w:ascii="Arial" w:hAnsi="Arial" w:cs="Arial"/>
          <w:sz w:val="21"/>
          <w:szCs w:val="21"/>
          <w:lang w:val="en-US"/>
        </w:rPr>
        <w:t>, Assurance</w:t>
      </w:r>
      <w:r w:rsidR="00CF2D88">
        <w:rPr>
          <w:rFonts w:ascii="Arial" w:hAnsi="Arial" w:cs="Arial"/>
          <w:sz w:val="21"/>
          <w:szCs w:val="21"/>
          <w:lang w:val="en-US"/>
        </w:rPr>
        <w:t xml:space="preserve"> Service</w:t>
      </w:r>
      <w:bookmarkStart w:id="0" w:name="_GoBack"/>
      <w:bookmarkEnd w:id="0"/>
      <w:r w:rsidR="00CF2D88">
        <w:rPr>
          <w:rFonts w:ascii="Arial" w:hAnsi="Arial" w:cs="Arial"/>
          <w:sz w:val="21"/>
          <w:szCs w:val="21"/>
          <w:lang w:val="en-US"/>
        </w:rPr>
        <w:t xml:space="preserve">s </w:t>
      </w:r>
      <w:r>
        <w:rPr>
          <w:rFonts w:ascii="Arial" w:hAnsi="Arial" w:cs="Arial"/>
          <w:sz w:val="21"/>
          <w:szCs w:val="21"/>
          <w:lang w:val="en-US"/>
        </w:rPr>
        <w:t xml:space="preserve">, </w:t>
      </w:r>
      <w:r w:rsidR="008638C0">
        <w:rPr>
          <w:rFonts w:ascii="Arial" w:hAnsi="Arial" w:cs="Arial"/>
          <w:sz w:val="21"/>
          <w:szCs w:val="21"/>
          <w:lang w:val="en-US"/>
        </w:rPr>
        <w:t xml:space="preserve">- Profitability, delegation, creating roles, PMO, processes, controls </w:t>
      </w:r>
    </w:p>
    <w:p w:rsidR="002236FE" w:rsidRDefault="002236FE" w:rsidP="00805C2A">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Successfully driving multi-disciplinary acco</w:t>
      </w:r>
      <w:r w:rsidR="0014396D">
        <w:rPr>
          <w:rFonts w:ascii="Arial" w:hAnsi="Arial" w:cs="Arial"/>
          <w:sz w:val="21"/>
          <w:szCs w:val="21"/>
          <w:lang w:val="en-US"/>
        </w:rPr>
        <w:t>unt growth with consumer business</w:t>
      </w:r>
      <w:r>
        <w:rPr>
          <w:rFonts w:ascii="Arial" w:hAnsi="Arial" w:cs="Arial"/>
          <w:sz w:val="21"/>
          <w:szCs w:val="21"/>
          <w:lang w:val="en-US"/>
        </w:rPr>
        <w:t>, promoter driven companies &amp; MNC’s</w:t>
      </w:r>
      <w:r w:rsidR="0014396D">
        <w:rPr>
          <w:rFonts w:ascii="Arial" w:hAnsi="Arial" w:cs="Arial"/>
          <w:sz w:val="21"/>
          <w:szCs w:val="21"/>
          <w:lang w:val="en-US"/>
        </w:rPr>
        <w:t xml:space="preserve"> – by building and sustaining strong relationships across the accounts </w:t>
      </w:r>
    </w:p>
    <w:p w:rsidR="00D039C8" w:rsidRDefault="00BC0AD1" w:rsidP="00805C2A">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 xml:space="preserve">Implementing and driving Mid-Market Clients Program in India, as per global guidelines  </w:t>
      </w:r>
    </w:p>
    <w:p w:rsidR="002236FE" w:rsidRPr="00805C2A" w:rsidRDefault="00D039C8" w:rsidP="00805C2A">
      <w:pPr>
        <w:pStyle w:val="BodyText"/>
        <w:widowControl w:val="0"/>
        <w:numPr>
          <w:ilvl w:val="0"/>
          <w:numId w:val="27"/>
        </w:numPr>
        <w:tabs>
          <w:tab w:val="left" w:pos="707"/>
        </w:tabs>
        <w:suppressAutoHyphens/>
        <w:spacing w:after="0"/>
        <w:jc w:val="both"/>
        <w:rPr>
          <w:rFonts w:ascii="Arial" w:hAnsi="Arial" w:cs="Arial"/>
          <w:sz w:val="21"/>
          <w:szCs w:val="21"/>
          <w:lang w:val="en-US"/>
        </w:rPr>
      </w:pPr>
      <w:r>
        <w:rPr>
          <w:rFonts w:ascii="Arial" w:hAnsi="Arial" w:cs="Arial"/>
          <w:sz w:val="21"/>
          <w:szCs w:val="21"/>
          <w:lang w:val="en-US"/>
        </w:rPr>
        <w:t>Got Promoted in FY19</w:t>
      </w:r>
    </w:p>
    <w:p w:rsidR="00FE767A" w:rsidRPr="00B8016E" w:rsidRDefault="00FE767A" w:rsidP="00080386">
      <w:pPr>
        <w:pStyle w:val="BodyText"/>
        <w:widowControl w:val="0"/>
        <w:tabs>
          <w:tab w:val="left" w:pos="707"/>
        </w:tabs>
        <w:suppressAutoHyphens/>
        <w:spacing w:after="0"/>
        <w:jc w:val="both"/>
        <w:rPr>
          <w:rFonts w:ascii="Arial" w:hAnsi="Arial" w:cs="Arial"/>
          <w:sz w:val="21"/>
          <w:szCs w:val="21"/>
          <w:lang w:val="en-US"/>
        </w:rPr>
      </w:pPr>
    </w:p>
    <w:p w:rsidR="0014418D" w:rsidRPr="00B8016E" w:rsidRDefault="00C21001" w:rsidP="00080386">
      <w:pPr>
        <w:pStyle w:val="BodyText"/>
        <w:widowControl w:val="0"/>
        <w:tabs>
          <w:tab w:val="left" w:pos="707"/>
        </w:tabs>
        <w:suppressAutoHyphens/>
        <w:spacing w:after="0"/>
        <w:jc w:val="both"/>
        <w:rPr>
          <w:rFonts w:ascii="Arial" w:hAnsi="Arial" w:cs="Arial"/>
          <w:b/>
          <w:sz w:val="21"/>
          <w:szCs w:val="21"/>
          <w:u w:val="single"/>
          <w:lang w:val="en-US"/>
        </w:rPr>
      </w:pPr>
      <w:r w:rsidRPr="00B8016E">
        <w:rPr>
          <w:rFonts w:ascii="Arial" w:hAnsi="Arial" w:cs="Arial"/>
          <w:b/>
          <w:sz w:val="21"/>
          <w:szCs w:val="21"/>
          <w:u w:val="single"/>
          <w:lang w:val="en-US"/>
        </w:rPr>
        <w:t xml:space="preserve">Wipro Limited </w:t>
      </w:r>
      <w:r w:rsidR="0014418D" w:rsidRPr="00B8016E">
        <w:rPr>
          <w:rFonts w:ascii="Arial" w:hAnsi="Arial" w:cs="Arial"/>
          <w:b/>
          <w:sz w:val="21"/>
          <w:szCs w:val="21"/>
          <w:u w:val="single"/>
          <w:lang w:val="en-US"/>
        </w:rPr>
        <w:t>- C</w:t>
      </w:r>
      <w:r w:rsidR="00FE767A" w:rsidRPr="00B8016E">
        <w:rPr>
          <w:rFonts w:ascii="Arial" w:hAnsi="Arial" w:cs="Arial"/>
          <w:b/>
          <w:sz w:val="21"/>
          <w:szCs w:val="21"/>
          <w:u w:val="single"/>
          <w:lang w:val="en-US"/>
        </w:rPr>
        <w:t>.</w:t>
      </w:r>
      <w:r w:rsidR="0014418D" w:rsidRPr="00B8016E">
        <w:rPr>
          <w:rFonts w:ascii="Arial" w:hAnsi="Arial" w:cs="Arial"/>
          <w:b/>
          <w:sz w:val="21"/>
          <w:szCs w:val="21"/>
          <w:u w:val="single"/>
          <w:lang w:val="en-US"/>
        </w:rPr>
        <w:t>T</w:t>
      </w:r>
      <w:r w:rsidR="00FE767A" w:rsidRPr="00B8016E">
        <w:rPr>
          <w:rFonts w:ascii="Arial" w:hAnsi="Arial" w:cs="Arial"/>
          <w:b/>
          <w:sz w:val="21"/>
          <w:szCs w:val="21"/>
          <w:u w:val="single"/>
          <w:lang w:val="en-US"/>
        </w:rPr>
        <w:t>.O</w:t>
      </w:r>
      <w:r w:rsidRPr="00B8016E">
        <w:rPr>
          <w:rFonts w:ascii="Arial" w:hAnsi="Arial" w:cs="Arial"/>
          <w:b/>
          <w:sz w:val="21"/>
          <w:szCs w:val="21"/>
          <w:u w:val="single"/>
          <w:lang w:val="en-US"/>
        </w:rPr>
        <w:t>, June 2012</w:t>
      </w:r>
      <w:r w:rsidR="00FE767A" w:rsidRPr="00B8016E">
        <w:rPr>
          <w:rFonts w:ascii="Arial" w:hAnsi="Arial" w:cs="Arial"/>
          <w:b/>
          <w:sz w:val="21"/>
          <w:szCs w:val="21"/>
          <w:u w:val="single"/>
          <w:lang w:val="en-US"/>
        </w:rPr>
        <w:t>–</w:t>
      </w:r>
      <w:r w:rsidR="006D68C4" w:rsidRPr="00B8016E">
        <w:rPr>
          <w:rFonts w:ascii="Arial" w:hAnsi="Arial" w:cs="Arial"/>
          <w:b/>
          <w:sz w:val="21"/>
          <w:szCs w:val="21"/>
          <w:u w:val="single"/>
          <w:lang w:val="en-US"/>
        </w:rPr>
        <w:t>2016 May</w:t>
      </w:r>
    </w:p>
    <w:p w:rsidR="006D68C4" w:rsidRPr="00B8016E" w:rsidRDefault="006D68C4" w:rsidP="00080386">
      <w:pPr>
        <w:pStyle w:val="BodyText"/>
        <w:widowControl w:val="0"/>
        <w:tabs>
          <w:tab w:val="left" w:pos="707"/>
        </w:tabs>
        <w:suppressAutoHyphens/>
        <w:spacing w:after="0"/>
        <w:jc w:val="both"/>
        <w:rPr>
          <w:rFonts w:ascii="Arial" w:hAnsi="Arial" w:cs="Arial"/>
          <w:b/>
          <w:sz w:val="21"/>
          <w:szCs w:val="21"/>
          <w:u w:val="single"/>
          <w:lang w:val="en-US"/>
        </w:rPr>
      </w:pPr>
    </w:p>
    <w:p w:rsidR="006D68C4" w:rsidRPr="00085A0C" w:rsidRDefault="006D68C4" w:rsidP="006D68C4">
      <w:pPr>
        <w:pBdr>
          <w:bottom w:val="single" w:sz="12" w:space="1" w:color="auto"/>
        </w:pBdr>
        <w:ind w:left="360" w:firstLine="360"/>
        <w:rPr>
          <w:rFonts w:ascii="Arial" w:hAnsi="Arial" w:cs="Arial"/>
          <w:sz w:val="21"/>
          <w:szCs w:val="21"/>
        </w:rPr>
      </w:pPr>
      <w:r w:rsidRPr="00B8016E">
        <w:rPr>
          <w:rFonts w:ascii="Arial" w:hAnsi="Arial" w:cs="Arial"/>
          <w:b/>
          <w:sz w:val="21"/>
          <w:szCs w:val="21"/>
        </w:rPr>
        <w:t xml:space="preserve">Job profile: </w:t>
      </w:r>
      <w:r w:rsidR="00B5750B">
        <w:rPr>
          <w:rFonts w:ascii="Arial" w:hAnsi="Arial" w:cs="Arial"/>
          <w:sz w:val="21"/>
          <w:szCs w:val="21"/>
        </w:rPr>
        <w:t xml:space="preserve"> International </w:t>
      </w:r>
      <w:proofErr w:type="spellStart"/>
      <w:r w:rsidR="00B5750B">
        <w:rPr>
          <w:rFonts w:ascii="Arial" w:hAnsi="Arial" w:cs="Arial"/>
          <w:sz w:val="21"/>
          <w:szCs w:val="21"/>
        </w:rPr>
        <w:t>BDM&amp;</w:t>
      </w:r>
      <w:r w:rsidRPr="00085A0C">
        <w:rPr>
          <w:rFonts w:ascii="Arial" w:hAnsi="Arial" w:cs="Arial"/>
          <w:sz w:val="21"/>
          <w:szCs w:val="21"/>
        </w:rPr>
        <w:t>Strategy</w:t>
      </w:r>
      <w:proofErr w:type="spellEnd"/>
      <w:r w:rsidRPr="00085A0C">
        <w:rPr>
          <w:rFonts w:ascii="Arial" w:hAnsi="Arial" w:cs="Arial"/>
          <w:sz w:val="21"/>
          <w:szCs w:val="21"/>
        </w:rPr>
        <w:t xml:space="preserve">, for Asia Pacific Region </w:t>
      </w:r>
      <w:r w:rsidR="00B8016E" w:rsidRPr="00085A0C">
        <w:rPr>
          <w:rFonts w:ascii="Arial" w:hAnsi="Arial" w:cs="Arial"/>
          <w:sz w:val="21"/>
          <w:szCs w:val="21"/>
        </w:rPr>
        <w:t>(Healthcare</w:t>
      </w:r>
      <w:r w:rsidR="0048239F">
        <w:rPr>
          <w:rFonts w:ascii="Arial" w:hAnsi="Arial" w:cs="Arial"/>
          <w:sz w:val="21"/>
          <w:szCs w:val="21"/>
        </w:rPr>
        <w:t>, Mobility, IOT solutions</w:t>
      </w:r>
      <w:r w:rsidR="00B8016E" w:rsidRPr="00085A0C">
        <w:rPr>
          <w:rFonts w:ascii="Arial" w:hAnsi="Arial" w:cs="Arial"/>
          <w:sz w:val="21"/>
          <w:szCs w:val="21"/>
        </w:rPr>
        <w:t>)</w:t>
      </w:r>
    </w:p>
    <w:p w:rsidR="006D68C4" w:rsidRPr="00B8016E" w:rsidRDefault="006D68C4" w:rsidP="006D68C4">
      <w:pPr>
        <w:pStyle w:val="BodyText"/>
        <w:widowControl w:val="0"/>
        <w:tabs>
          <w:tab w:val="left" w:pos="707"/>
        </w:tabs>
        <w:suppressAutoHyphens/>
        <w:spacing w:after="0"/>
        <w:jc w:val="both"/>
        <w:rPr>
          <w:rFonts w:ascii="Arial" w:hAnsi="Arial" w:cs="Arial"/>
          <w:sz w:val="21"/>
          <w:szCs w:val="21"/>
          <w:lang w:val="en-US"/>
        </w:rPr>
      </w:pPr>
    </w:p>
    <w:p w:rsidR="006D68C4" w:rsidRPr="00B8016E" w:rsidRDefault="0048239F" w:rsidP="006D68C4">
      <w:pPr>
        <w:numPr>
          <w:ilvl w:val="0"/>
          <w:numId w:val="25"/>
        </w:numPr>
        <w:tabs>
          <w:tab w:val="left" w:pos="720"/>
        </w:tabs>
        <w:rPr>
          <w:rFonts w:ascii="Arial" w:hAnsi="Arial" w:cs="Arial"/>
          <w:sz w:val="21"/>
          <w:szCs w:val="21"/>
          <w:lang w:val="en-US"/>
        </w:rPr>
      </w:pPr>
      <w:r>
        <w:rPr>
          <w:rFonts w:ascii="Arial" w:hAnsi="Arial" w:cs="Arial"/>
          <w:sz w:val="21"/>
          <w:szCs w:val="21"/>
        </w:rPr>
        <w:t>Business Analyst for</w:t>
      </w:r>
      <w:r w:rsidR="006D68C4" w:rsidRPr="00B8016E">
        <w:rPr>
          <w:rFonts w:ascii="Arial" w:hAnsi="Arial" w:cs="Arial"/>
          <w:sz w:val="21"/>
          <w:szCs w:val="21"/>
        </w:rPr>
        <w:t xml:space="preserve"> Asia Pacific Region for Wipro Assure Health Mobility Solutions (Card</w:t>
      </w:r>
      <w:r w:rsidR="00875FDA">
        <w:rPr>
          <w:rFonts w:ascii="Arial" w:hAnsi="Arial" w:cs="Arial"/>
          <w:sz w:val="21"/>
          <w:szCs w:val="21"/>
        </w:rPr>
        <w:t>iac + Maternity Solutions</w:t>
      </w:r>
      <w:r w:rsidR="006D68C4" w:rsidRPr="00B8016E">
        <w:rPr>
          <w:rFonts w:ascii="Arial" w:hAnsi="Arial" w:cs="Arial"/>
          <w:sz w:val="21"/>
          <w:szCs w:val="21"/>
        </w:rPr>
        <w:t>), Hospital Information Management Systems</w:t>
      </w:r>
      <w:r w:rsidR="00AC4FA3">
        <w:rPr>
          <w:rFonts w:ascii="Arial" w:hAnsi="Arial" w:cs="Arial"/>
          <w:sz w:val="21"/>
          <w:szCs w:val="21"/>
        </w:rPr>
        <w:t xml:space="preserve"> (ERP)</w:t>
      </w:r>
      <w:r w:rsidR="006D68C4" w:rsidRPr="00B8016E">
        <w:rPr>
          <w:rFonts w:ascii="Arial" w:hAnsi="Arial" w:cs="Arial"/>
          <w:sz w:val="21"/>
          <w:szCs w:val="21"/>
        </w:rPr>
        <w:t xml:space="preserve">, </w:t>
      </w:r>
      <w:r>
        <w:rPr>
          <w:rFonts w:ascii="Arial" w:hAnsi="Arial" w:cs="Arial"/>
          <w:sz w:val="21"/>
          <w:szCs w:val="21"/>
        </w:rPr>
        <w:t>Home Monitoring Solutions</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Developing Channel Partners in globally targeted territories. In-depth analysis and Travel to Healthcare market in Singapore, Malaysia, Indonesia, etc</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 xml:space="preserve">Participation in International Exhibitions like </w:t>
      </w:r>
      <w:proofErr w:type="spellStart"/>
      <w:r w:rsidRPr="00B8016E">
        <w:rPr>
          <w:rFonts w:ascii="Arial" w:hAnsi="Arial" w:cs="Arial"/>
          <w:sz w:val="21"/>
          <w:szCs w:val="21"/>
        </w:rPr>
        <w:t>QuestexAsia</w:t>
      </w:r>
      <w:proofErr w:type="spellEnd"/>
      <w:r w:rsidRPr="00B8016E">
        <w:rPr>
          <w:rFonts w:ascii="Arial" w:hAnsi="Arial" w:cs="Arial"/>
          <w:sz w:val="21"/>
          <w:szCs w:val="21"/>
        </w:rPr>
        <w:t xml:space="preserve"> – Singapore 2014, Healthcare Innovation – Jakarta, 2015</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Key account management with large global OEMs., Medical Algorithms - Poland, Monica Healthcare – UK</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 xml:space="preserve">Key account management for large corporate Hospital Chains like, Siloam Hospitals, </w:t>
      </w:r>
      <w:proofErr w:type="spellStart"/>
      <w:r w:rsidRPr="00B8016E">
        <w:rPr>
          <w:rFonts w:ascii="Arial" w:hAnsi="Arial" w:cs="Arial"/>
          <w:sz w:val="21"/>
          <w:szCs w:val="21"/>
        </w:rPr>
        <w:t>Mayapada</w:t>
      </w:r>
      <w:proofErr w:type="spellEnd"/>
      <w:r w:rsidRPr="00B8016E">
        <w:rPr>
          <w:rFonts w:ascii="Arial" w:hAnsi="Arial" w:cs="Arial"/>
          <w:sz w:val="21"/>
          <w:szCs w:val="21"/>
        </w:rPr>
        <w:t xml:space="preserve"> Hospitals, RSTG Indonesia</w:t>
      </w:r>
      <w:r w:rsidR="00AC4FA3">
        <w:rPr>
          <w:rFonts w:ascii="Arial" w:hAnsi="Arial" w:cs="Arial"/>
          <w:sz w:val="21"/>
          <w:szCs w:val="21"/>
        </w:rPr>
        <w:t>, Wockhardt India, Navy Hospitals</w:t>
      </w:r>
      <w:r w:rsidR="00A759BA">
        <w:rPr>
          <w:rFonts w:ascii="Arial" w:hAnsi="Arial" w:cs="Arial"/>
          <w:sz w:val="21"/>
          <w:szCs w:val="21"/>
        </w:rPr>
        <w:t xml:space="preserve"> - </w:t>
      </w:r>
      <w:r w:rsidR="00A759BA" w:rsidRPr="00B8016E">
        <w:rPr>
          <w:rFonts w:ascii="Arial" w:hAnsi="Arial" w:cs="Arial"/>
          <w:sz w:val="21"/>
          <w:szCs w:val="21"/>
          <w:lang w:val="en-US"/>
        </w:rPr>
        <w:t>responsible for the Support/Delivery-(Onsite/offshore). Understanding client requirements to customize and pitch for new solutions</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Market Research, Entry &amp; Pricing Strategy, Competitor Benchmarking &amp; Analysis, Sales Forecasting</w:t>
      </w:r>
    </w:p>
    <w:p w:rsidR="006D68C4" w:rsidRPr="00B8016E" w:rsidRDefault="006D68C4" w:rsidP="006D68C4">
      <w:pPr>
        <w:numPr>
          <w:ilvl w:val="0"/>
          <w:numId w:val="25"/>
        </w:numPr>
        <w:tabs>
          <w:tab w:val="left" w:pos="720"/>
        </w:tabs>
        <w:rPr>
          <w:rFonts w:ascii="Arial" w:hAnsi="Arial" w:cs="Arial"/>
          <w:sz w:val="21"/>
          <w:szCs w:val="21"/>
          <w:lang w:val="en-US"/>
        </w:rPr>
      </w:pPr>
      <w:r w:rsidRPr="00B8016E">
        <w:rPr>
          <w:rFonts w:ascii="Arial" w:hAnsi="Arial" w:cs="Arial"/>
          <w:sz w:val="21"/>
          <w:szCs w:val="21"/>
        </w:rPr>
        <w:t>Brand building activities and marketing communication, Pre and Post sales activities</w:t>
      </w:r>
    </w:p>
    <w:p w:rsidR="00085A0C" w:rsidRPr="00612794" w:rsidRDefault="00085A0C" w:rsidP="006D68C4">
      <w:pPr>
        <w:pStyle w:val="BodyText"/>
        <w:widowControl w:val="0"/>
        <w:numPr>
          <w:ilvl w:val="0"/>
          <w:numId w:val="25"/>
        </w:numPr>
        <w:tabs>
          <w:tab w:val="left" w:pos="707"/>
        </w:tabs>
        <w:suppressAutoHyphens/>
        <w:spacing w:after="0"/>
        <w:jc w:val="both"/>
        <w:rPr>
          <w:rFonts w:ascii="Arial" w:hAnsi="Arial" w:cs="Arial"/>
          <w:sz w:val="21"/>
          <w:szCs w:val="21"/>
          <w:lang w:val="en-US"/>
        </w:rPr>
      </w:pPr>
      <w:r w:rsidRPr="00612794">
        <w:rPr>
          <w:rFonts w:ascii="Arial" w:hAnsi="Arial" w:cs="Arial"/>
          <w:sz w:val="21"/>
          <w:szCs w:val="21"/>
          <w:lang w:val="en-US"/>
        </w:rPr>
        <w:t>Got Promoted in 2014</w:t>
      </w:r>
    </w:p>
    <w:p w:rsidR="006D68C4" w:rsidRPr="00B8016E" w:rsidRDefault="006D68C4" w:rsidP="00080386">
      <w:pPr>
        <w:pStyle w:val="BodyText"/>
        <w:widowControl w:val="0"/>
        <w:tabs>
          <w:tab w:val="left" w:pos="707"/>
        </w:tabs>
        <w:suppressAutoHyphens/>
        <w:spacing w:after="0"/>
        <w:jc w:val="both"/>
        <w:rPr>
          <w:rFonts w:ascii="Arial" w:hAnsi="Arial" w:cs="Arial"/>
          <w:b/>
          <w:sz w:val="21"/>
          <w:szCs w:val="21"/>
          <w:u w:val="single"/>
          <w:lang w:val="en-US"/>
        </w:rPr>
      </w:pPr>
    </w:p>
    <w:p w:rsidR="00C21001" w:rsidRPr="00B8016E" w:rsidRDefault="00085A0C" w:rsidP="00080386">
      <w:pPr>
        <w:pStyle w:val="BodyText"/>
        <w:widowControl w:val="0"/>
        <w:tabs>
          <w:tab w:val="left" w:pos="707"/>
        </w:tabs>
        <w:suppressAutoHyphens/>
        <w:spacing w:after="0"/>
        <w:jc w:val="both"/>
        <w:rPr>
          <w:rFonts w:ascii="Arial" w:hAnsi="Arial" w:cs="Arial"/>
          <w:b/>
          <w:sz w:val="21"/>
          <w:szCs w:val="21"/>
          <w:u w:val="single"/>
          <w:lang w:val="en-US"/>
        </w:rPr>
      </w:pPr>
      <w:r w:rsidRPr="00085A0C">
        <w:rPr>
          <w:rFonts w:ascii="Arial" w:hAnsi="Arial" w:cs="Arial"/>
          <w:b/>
          <w:sz w:val="21"/>
          <w:szCs w:val="21"/>
          <w:u w:val="single"/>
        </w:rPr>
        <w:t xml:space="preserve">Job </w:t>
      </w:r>
      <w:proofErr w:type="spellStart"/>
      <w:r w:rsidRPr="00085A0C">
        <w:rPr>
          <w:rFonts w:ascii="Arial" w:hAnsi="Arial" w:cs="Arial"/>
          <w:b/>
          <w:sz w:val="21"/>
          <w:szCs w:val="21"/>
          <w:u w:val="single"/>
        </w:rPr>
        <w:t>Profile</w:t>
      </w:r>
      <w:proofErr w:type="gramStart"/>
      <w:r w:rsidRPr="00085A0C">
        <w:rPr>
          <w:rFonts w:ascii="Arial" w:hAnsi="Arial" w:cs="Arial"/>
          <w:b/>
          <w:sz w:val="21"/>
          <w:szCs w:val="21"/>
          <w:u w:val="single"/>
        </w:rPr>
        <w:t>:</w:t>
      </w:r>
      <w:r w:rsidR="00B5750B">
        <w:rPr>
          <w:rFonts w:ascii="Arial" w:hAnsi="Arial" w:cs="Arial"/>
          <w:sz w:val="21"/>
          <w:szCs w:val="21"/>
        </w:rPr>
        <w:t>BDM</w:t>
      </w:r>
      <w:proofErr w:type="spellEnd"/>
      <w:proofErr w:type="gramEnd"/>
      <w:r w:rsidR="00C21001" w:rsidRPr="00085A0C">
        <w:rPr>
          <w:rFonts w:ascii="Arial" w:hAnsi="Arial" w:cs="Arial"/>
          <w:sz w:val="21"/>
          <w:szCs w:val="21"/>
        </w:rPr>
        <w:t xml:space="preserve"> for West India</w:t>
      </w:r>
    </w:p>
    <w:p w:rsidR="00C21001" w:rsidRPr="00B8016E" w:rsidRDefault="00C21001" w:rsidP="00080386">
      <w:pPr>
        <w:pStyle w:val="BodyText"/>
        <w:widowControl w:val="0"/>
        <w:tabs>
          <w:tab w:val="left" w:pos="707"/>
        </w:tabs>
        <w:suppressAutoHyphens/>
        <w:spacing w:after="0"/>
        <w:jc w:val="both"/>
        <w:rPr>
          <w:rFonts w:ascii="Arial" w:hAnsi="Arial" w:cs="Arial"/>
          <w:sz w:val="21"/>
          <w:szCs w:val="21"/>
          <w:lang w:val="en-US"/>
        </w:rPr>
      </w:pPr>
    </w:p>
    <w:p w:rsidR="0014418D" w:rsidRPr="00B8016E" w:rsidRDefault="0014418D" w:rsidP="00080386">
      <w:pPr>
        <w:pStyle w:val="BodyText"/>
        <w:widowControl w:val="0"/>
        <w:tabs>
          <w:tab w:val="left" w:pos="707"/>
        </w:tabs>
        <w:suppressAutoHyphens/>
        <w:spacing w:after="0"/>
        <w:jc w:val="both"/>
        <w:rPr>
          <w:rFonts w:ascii="Arial" w:hAnsi="Arial" w:cs="Arial"/>
          <w:sz w:val="21"/>
          <w:szCs w:val="21"/>
          <w:lang w:val="en-US"/>
        </w:rPr>
      </w:pPr>
      <w:r w:rsidRPr="00B8016E">
        <w:rPr>
          <w:rFonts w:ascii="Arial" w:hAnsi="Arial" w:cs="Arial"/>
          <w:sz w:val="21"/>
          <w:szCs w:val="21"/>
          <w:lang w:val="en-US"/>
        </w:rPr>
        <w:t>Responsible for</w:t>
      </w:r>
      <w:r w:rsidR="003043ED" w:rsidRPr="00B8016E">
        <w:rPr>
          <w:rFonts w:ascii="Arial" w:hAnsi="Arial" w:cs="Arial"/>
          <w:sz w:val="21"/>
          <w:szCs w:val="21"/>
          <w:lang w:val="en-US"/>
        </w:rPr>
        <w:t xml:space="preserve"> creating new </w:t>
      </w:r>
      <w:proofErr w:type="spellStart"/>
      <w:r w:rsidR="003043ED" w:rsidRPr="00B8016E">
        <w:rPr>
          <w:rFonts w:ascii="Arial" w:hAnsi="Arial" w:cs="Arial"/>
          <w:sz w:val="21"/>
          <w:szCs w:val="21"/>
          <w:lang w:val="en-US"/>
        </w:rPr>
        <w:t>accountsn</w:t>
      </w:r>
      <w:r w:rsidRPr="00B8016E">
        <w:rPr>
          <w:rFonts w:ascii="Arial" w:hAnsi="Arial" w:cs="Arial"/>
          <w:sz w:val="21"/>
          <w:szCs w:val="21"/>
          <w:lang w:val="en-US"/>
        </w:rPr>
        <w:t>egotiations</w:t>
      </w:r>
      <w:proofErr w:type="spellEnd"/>
      <w:r w:rsidRPr="00B8016E">
        <w:rPr>
          <w:rFonts w:ascii="Arial" w:hAnsi="Arial" w:cs="Arial"/>
          <w:sz w:val="21"/>
          <w:szCs w:val="21"/>
          <w:lang w:val="en-US"/>
        </w:rPr>
        <w:t>, implementation</w:t>
      </w:r>
      <w:r w:rsidR="003043ED" w:rsidRPr="00B8016E">
        <w:rPr>
          <w:rFonts w:ascii="Arial" w:hAnsi="Arial" w:cs="Arial"/>
          <w:sz w:val="21"/>
          <w:szCs w:val="21"/>
          <w:lang w:val="en-US"/>
        </w:rPr>
        <w:t xml:space="preserve"> of new </w:t>
      </w:r>
      <w:proofErr w:type="spellStart"/>
      <w:r w:rsidR="003043ED" w:rsidRPr="00B8016E">
        <w:rPr>
          <w:rFonts w:ascii="Arial" w:hAnsi="Arial" w:cs="Arial"/>
          <w:sz w:val="21"/>
          <w:szCs w:val="21"/>
          <w:lang w:val="en-US"/>
        </w:rPr>
        <w:t>projects</w:t>
      </w:r>
      <w:r w:rsidR="000D3495" w:rsidRPr="00B8016E">
        <w:rPr>
          <w:rFonts w:ascii="Arial" w:hAnsi="Arial" w:cs="Arial"/>
          <w:sz w:val="21"/>
          <w:szCs w:val="21"/>
          <w:lang w:val="en-US"/>
        </w:rPr>
        <w:t>across</w:t>
      </w:r>
      <w:proofErr w:type="spellEnd"/>
      <w:r w:rsidR="000D3495" w:rsidRPr="00B8016E">
        <w:rPr>
          <w:rFonts w:ascii="Arial" w:hAnsi="Arial" w:cs="Arial"/>
          <w:sz w:val="21"/>
          <w:szCs w:val="21"/>
          <w:lang w:val="en-US"/>
        </w:rPr>
        <w:t xml:space="preserve"> the</w:t>
      </w:r>
      <w:r w:rsidRPr="00B8016E">
        <w:rPr>
          <w:rFonts w:ascii="Arial" w:hAnsi="Arial" w:cs="Arial"/>
          <w:sz w:val="21"/>
          <w:szCs w:val="21"/>
          <w:lang w:val="en-US"/>
        </w:rPr>
        <w:t xml:space="preserve"> </w:t>
      </w:r>
      <w:proofErr w:type="spellStart"/>
      <w:r w:rsidRPr="00B8016E">
        <w:rPr>
          <w:rFonts w:ascii="Arial" w:hAnsi="Arial" w:cs="Arial"/>
          <w:sz w:val="21"/>
          <w:szCs w:val="21"/>
          <w:lang w:val="en-US"/>
        </w:rPr>
        <w:t>Region.</w:t>
      </w:r>
      <w:r w:rsidR="000D3495" w:rsidRPr="00B8016E">
        <w:rPr>
          <w:rFonts w:ascii="Arial" w:hAnsi="Arial" w:cs="Arial"/>
          <w:sz w:val="21"/>
          <w:szCs w:val="21"/>
          <w:lang w:val="en-US"/>
        </w:rPr>
        <w:t>Successfully</w:t>
      </w:r>
      <w:proofErr w:type="spellEnd"/>
      <w:r w:rsidR="00A759BA">
        <w:rPr>
          <w:rFonts w:ascii="Arial" w:hAnsi="Arial" w:cs="Arial"/>
          <w:sz w:val="21"/>
          <w:szCs w:val="21"/>
          <w:lang w:val="en-US"/>
        </w:rPr>
        <w:t xml:space="preserve"> </w:t>
      </w:r>
      <w:r w:rsidR="00A759BA">
        <w:rPr>
          <w:rFonts w:ascii="Arial" w:hAnsi="Arial" w:cs="Arial"/>
          <w:sz w:val="21"/>
          <w:szCs w:val="21"/>
          <w:lang w:val="en-US"/>
        </w:rPr>
        <w:lastRenderedPageBreak/>
        <w:t>established channel partners</w:t>
      </w:r>
      <w:r w:rsidRPr="00B8016E">
        <w:rPr>
          <w:rFonts w:ascii="Arial" w:hAnsi="Arial" w:cs="Arial"/>
          <w:sz w:val="21"/>
          <w:szCs w:val="21"/>
          <w:lang w:val="en-US"/>
        </w:rPr>
        <w:t xml:space="preserve"> for both Govt</w:t>
      </w:r>
      <w:r w:rsidR="006C6418" w:rsidRPr="00B8016E">
        <w:rPr>
          <w:rFonts w:ascii="Arial" w:hAnsi="Arial" w:cs="Arial"/>
          <w:sz w:val="21"/>
          <w:szCs w:val="21"/>
          <w:lang w:val="en-US"/>
        </w:rPr>
        <w:t>.</w:t>
      </w:r>
      <w:r w:rsidRPr="00B8016E">
        <w:rPr>
          <w:rFonts w:ascii="Arial" w:hAnsi="Arial" w:cs="Arial"/>
          <w:sz w:val="21"/>
          <w:szCs w:val="21"/>
          <w:lang w:val="en-US"/>
        </w:rPr>
        <w:t xml:space="preserve"> and Private Customers for Wipro Assure Health (Mumbai, Pune, </w:t>
      </w:r>
      <w:r w:rsidR="00926074" w:rsidRPr="00B8016E">
        <w:rPr>
          <w:rFonts w:ascii="Arial" w:hAnsi="Arial" w:cs="Arial"/>
          <w:sz w:val="21"/>
          <w:szCs w:val="21"/>
          <w:lang w:val="en-US"/>
        </w:rPr>
        <w:t xml:space="preserve">Aurangabad, </w:t>
      </w:r>
      <w:r w:rsidRPr="00B8016E">
        <w:rPr>
          <w:rFonts w:ascii="Arial" w:hAnsi="Arial" w:cs="Arial"/>
          <w:sz w:val="21"/>
          <w:szCs w:val="21"/>
          <w:lang w:val="en-US"/>
        </w:rPr>
        <w:t xml:space="preserve">Ahmedabad, </w:t>
      </w:r>
      <w:r w:rsidR="00243139" w:rsidRPr="00B8016E">
        <w:rPr>
          <w:rFonts w:ascii="Arial" w:hAnsi="Arial" w:cs="Arial"/>
          <w:sz w:val="21"/>
          <w:szCs w:val="21"/>
          <w:lang w:val="en-US"/>
        </w:rPr>
        <w:t>Vadodara</w:t>
      </w:r>
      <w:r w:rsidRPr="00B8016E">
        <w:rPr>
          <w:rFonts w:ascii="Arial" w:hAnsi="Arial" w:cs="Arial"/>
          <w:sz w:val="21"/>
          <w:szCs w:val="21"/>
          <w:lang w:val="en-US"/>
        </w:rPr>
        <w:t>, Surat</w:t>
      </w:r>
      <w:r w:rsidR="00926074" w:rsidRPr="00B8016E">
        <w:rPr>
          <w:rFonts w:ascii="Arial" w:hAnsi="Arial" w:cs="Arial"/>
          <w:sz w:val="21"/>
          <w:szCs w:val="21"/>
          <w:lang w:val="en-US"/>
        </w:rPr>
        <w:t xml:space="preserve">, </w:t>
      </w:r>
      <w:proofErr w:type="gramStart"/>
      <w:r w:rsidR="00926074" w:rsidRPr="00B8016E">
        <w:rPr>
          <w:rFonts w:ascii="Arial" w:hAnsi="Arial" w:cs="Arial"/>
          <w:sz w:val="21"/>
          <w:szCs w:val="21"/>
          <w:lang w:val="en-US"/>
        </w:rPr>
        <w:t>Vapi</w:t>
      </w:r>
      <w:proofErr w:type="gramEnd"/>
      <w:r w:rsidRPr="00B8016E">
        <w:rPr>
          <w:rFonts w:ascii="Arial" w:hAnsi="Arial" w:cs="Arial"/>
          <w:sz w:val="21"/>
          <w:szCs w:val="21"/>
          <w:lang w:val="en-US"/>
        </w:rPr>
        <w:t>)</w:t>
      </w:r>
      <w:r w:rsidR="000116DA" w:rsidRPr="00B8016E">
        <w:rPr>
          <w:rFonts w:ascii="Arial" w:hAnsi="Arial" w:cs="Arial"/>
          <w:sz w:val="21"/>
          <w:szCs w:val="21"/>
          <w:lang w:val="en-US"/>
        </w:rPr>
        <w:t xml:space="preserve">. </w:t>
      </w:r>
    </w:p>
    <w:p w:rsidR="00FE767A" w:rsidRPr="00B8016E" w:rsidRDefault="00FE767A" w:rsidP="00080386">
      <w:pPr>
        <w:pStyle w:val="BodyText"/>
        <w:widowControl w:val="0"/>
        <w:tabs>
          <w:tab w:val="left" w:pos="707"/>
        </w:tabs>
        <w:suppressAutoHyphens/>
        <w:spacing w:after="0"/>
        <w:jc w:val="both"/>
        <w:rPr>
          <w:rFonts w:ascii="Arial" w:hAnsi="Arial" w:cs="Arial"/>
          <w:sz w:val="21"/>
          <w:szCs w:val="21"/>
          <w:lang w:val="en-US"/>
        </w:rPr>
      </w:pPr>
    </w:p>
    <w:p w:rsidR="00A759BA" w:rsidRPr="00B8016E" w:rsidRDefault="00A759BA" w:rsidP="00A759BA">
      <w:pPr>
        <w:pStyle w:val="ListParagraph"/>
        <w:numPr>
          <w:ilvl w:val="0"/>
          <w:numId w:val="24"/>
        </w:numPr>
        <w:spacing w:before="0" w:beforeAutospacing="0" w:after="0" w:afterAutospacing="0"/>
        <w:contextualSpacing/>
        <w:jc w:val="both"/>
        <w:rPr>
          <w:rFonts w:ascii="Arial" w:hAnsi="Arial" w:cs="Arial"/>
          <w:sz w:val="21"/>
          <w:szCs w:val="21"/>
        </w:rPr>
      </w:pPr>
      <w:r>
        <w:rPr>
          <w:rFonts w:ascii="Arial" w:hAnsi="Arial" w:cs="Arial"/>
          <w:sz w:val="21"/>
          <w:szCs w:val="21"/>
        </w:rPr>
        <w:t xml:space="preserve">Leading sales team (10-12 member) </w:t>
      </w:r>
      <w:r w:rsidRPr="00B8016E">
        <w:rPr>
          <w:rFonts w:ascii="Arial" w:hAnsi="Arial" w:cs="Arial"/>
          <w:sz w:val="21"/>
          <w:szCs w:val="21"/>
        </w:rPr>
        <w:t>across West India</w:t>
      </w:r>
    </w:p>
    <w:p w:rsidR="006A0C55" w:rsidRPr="0048239F" w:rsidRDefault="006A0C55" w:rsidP="00302407">
      <w:pPr>
        <w:pStyle w:val="ListParagraph"/>
        <w:numPr>
          <w:ilvl w:val="0"/>
          <w:numId w:val="24"/>
        </w:numPr>
        <w:spacing w:before="0" w:beforeAutospacing="0" w:after="0" w:afterAutospacing="0"/>
        <w:contextualSpacing/>
        <w:jc w:val="both"/>
        <w:rPr>
          <w:rFonts w:ascii="Arial" w:hAnsi="Arial" w:cs="Arial"/>
          <w:sz w:val="21"/>
          <w:szCs w:val="21"/>
        </w:rPr>
      </w:pPr>
      <w:r w:rsidRPr="0048239F">
        <w:rPr>
          <w:rFonts w:ascii="Arial" w:hAnsi="Arial" w:cs="Arial"/>
          <w:sz w:val="21"/>
          <w:szCs w:val="21"/>
        </w:rPr>
        <w:t>Conceptualized and established the Operations</w:t>
      </w:r>
      <w:r w:rsidR="0041534C" w:rsidRPr="0048239F">
        <w:rPr>
          <w:rFonts w:ascii="Arial" w:hAnsi="Arial" w:cs="Arial"/>
          <w:sz w:val="21"/>
          <w:szCs w:val="21"/>
        </w:rPr>
        <w:t xml:space="preserve"> of 24*7 Remote</w:t>
      </w:r>
      <w:r w:rsidR="00B90FE9" w:rsidRPr="0048239F">
        <w:rPr>
          <w:rFonts w:ascii="Arial" w:hAnsi="Arial" w:cs="Arial"/>
          <w:sz w:val="21"/>
          <w:szCs w:val="21"/>
        </w:rPr>
        <w:t xml:space="preserve"> Cardiac</w:t>
      </w:r>
      <w:r w:rsidR="0041534C" w:rsidRPr="0048239F">
        <w:rPr>
          <w:rFonts w:ascii="Arial" w:hAnsi="Arial" w:cs="Arial"/>
          <w:sz w:val="21"/>
          <w:szCs w:val="21"/>
        </w:rPr>
        <w:t xml:space="preserve"> Tele Monitoring Ce</w:t>
      </w:r>
      <w:r w:rsidR="00A176FA" w:rsidRPr="0048239F">
        <w:rPr>
          <w:rFonts w:ascii="Arial" w:hAnsi="Arial" w:cs="Arial"/>
          <w:sz w:val="21"/>
          <w:szCs w:val="21"/>
        </w:rPr>
        <w:t>ntre, first of its kind in Asia</w:t>
      </w:r>
    </w:p>
    <w:p w:rsidR="006A0C55" w:rsidRPr="00B8016E" w:rsidRDefault="00302407" w:rsidP="0041534C">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Headed launch of</w:t>
      </w:r>
      <w:r w:rsidR="00C10B9D" w:rsidRPr="00B8016E">
        <w:rPr>
          <w:rFonts w:ascii="Arial" w:hAnsi="Arial" w:cs="Arial"/>
          <w:sz w:val="21"/>
          <w:szCs w:val="21"/>
        </w:rPr>
        <w:t xml:space="preserve"> brand</w:t>
      </w:r>
      <w:r w:rsidRPr="00B8016E">
        <w:rPr>
          <w:rFonts w:ascii="Arial" w:hAnsi="Arial" w:cs="Arial"/>
          <w:sz w:val="21"/>
          <w:szCs w:val="21"/>
        </w:rPr>
        <w:t xml:space="preserve"> Wipro </w:t>
      </w:r>
      <w:proofErr w:type="spellStart"/>
      <w:r w:rsidRPr="00B8016E">
        <w:rPr>
          <w:rFonts w:ascii="Arial" w:hAnsi="Arial" w:cs="Arial"/>
          <w:sz w:val="21"/>
          <w:szCs w:val="21"/>
        </w:rPr>
        <w:t>AssureHealth</w:t>
      </w:r>
      <w:proofErr w:type="spellEnd"/>
      <w:r w:rsidRPr="00B8016E">
        <w:rPr>
          <w:rFonts w:ascii="Arial" w:hAnsi="Arial" w:cs="Arial"/>
          <w:sz w:val="21"/>
          <w:szCs w:val="21"/>
        </w:rPr>
        <w:t xml:space="preserve"> Solutions across West India</w:t>
      </w:r>
    </w:p>
    <w:p w:rsidR="00302407" w:rsidRPr="00B8016E" w:rsidRDefault="00A759BA" w:rsidP="00302407">
      <w:pPr>
        <w:pStyle w:val="ListParagraph"/>
        <w:numPr>
          <w:ilvl w:val="0"/>
          <w:numId w:val="24"/>
        </w:numPr>
        <w:spacing w:before="0" w:beforeAutospacing="0" w:after="0" w:afterAutospacing="0"/>
        <w:contextualSpacing/>
        <w:jc w:val="both"/>
        <w:rPr>
          <w:rFonts w:ascii="Arial" w:hAnsi="Arial" w:cs="Arial"/>
          <w:sz w:val="21"/>
          <w:szCs w:val="21"/>
        </w:rPr>
      </w:pPr>
      <w:r>
        <w:rPr>
          <w:rFonts w:ascii="Arial" w:hAnsi="Arial" w:cs="Arial"/>
          <w:sz w:val="21"/>
          <w:szCs w:val="21"/>
        </w:rPr>
        <w:t>D</w:t>
      </w:r>
      <w:r w:rsidR="00302407" w:rsidRPr="00B8016E">
        <w:rPr>
          <w:rFonts w:ascii="Arial" w:hAnsi="Arial" w:cs="Arial"/>
          <w:sz w:val="21"/>
          <w:szCs w:val="21"/>
        </w:rPr>
        <w:t xml:space="preserve">emonstrate Wipro </w:t>
      </w:r>
      <w:proofErr w:type="spellStart"/>
      <w:r w:rsidR="00302407" w:rsidRPr="00B8016E">
        <w:rPr>
          <w:rFonts w:ascii="Arial" w:hAnsi="Arial" w:cs="Arial"/>
          <w:sz w:val="21"/>
          <w:szCs w:val="21"/>
        </w:rPr>
        <w:t>AssureHealth</w:t>
      </w:r>
      <w:r w:rsidR="001B3921" w:rsidRPr="00B8016E">
        <w:rPr>
          <w:rFonts w:ascii="Arial" w:hAnsi="Arial" w:cs="Arial"/>
          <w:sz w:val="21"/>
          <w:szCs w:val="21"/>
        </w:rPr>
        <w:t>Cardiac</w:t>
      </w:r>
      <w:proofErr w:type="spellEnd"/>
      <w:r w:rsidR="00B90FE9" w:rsidRPr="00B8016E">
        <w:rPr>
          <w:rFonts w:ascii="Arial" w:hAnsi="Arial" w:cs="Arial"/>
          <w:sz w:val="21"/>
          <w:szCs w:val="21"/>
        </w:rPr>
        <w:t xml:space="preserve"> + </w:t>
      </w:r>
      <w:proofErr w:type="spellStart"/>
      <w:r w:rsidR="00B90FE9" w:rsidRPr="00B8016E">
        <w:rPr>
          <w:rFonts w:ascii="Arial" w:hAnsi="Arial" w:cs="Arial"/>
          <w:sz w:val="21"/>
          <w:szCs w:val="21"/>
        </w:rPr>
        <w:t>Maternity</w:t>
      </w:r>
      <w:r w:rsidR="00302407" w:rsidRPr="00B8016E">
        <w:rPr>
          <w:rFonts w:ascii="Arial" w:hAnsi="Arial" w:cs="Arial"/>
          <w:sz w:val="21"/>
          <w:szCs w:val="21"/>
        </w:rPr>
        <w:t>solutions</w:t>
      </w:r>
      <w:proofErr w:type="spellEnd"/>
      <w:r w:rsidR="00302407" w:rsidRPr="00B8016E">
        <w:rPr>
          <w:rFonts w:ascii="Arial" w:hAnsi="Arial" w:cs="Arial"/>
          <w:sz w:val="21"/>
          <w:szCs w:val="21"/>
        </w:rPr>
        <w:t xml:space="preserve"> to KOL’s</w:t>
      </w:r>
    </w:p>
    <w:p w:rsidR="007C0E9A" w:rsidRPr="00B8016E" w:rsidRDefault="007C0E9A" w:rsidP="00302407">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Detailed understanding of Hospital Operations</w:t>
      </w:r>
    </w:p>
    <w:p w:rsidR="00302407" w:rsidRPr="00B8016E" w:rsidRDefault="00302407" w:rsidP="00FE767A">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 xml:space="preserve">Closely working with the development team for designing the work flow and mobile apps </w:t>
      </w:r>
      <w:r w:rsidR="00085A0C">
        <w:rPr>
          <w:rFonts w:ascii="Arial" w:hAnsi="Arial" w:cs="Arial"/>
          <w:sz w:val="21"/>
          <w:szCs w:val="21"/>
        </w:rPr>
        <w:t>for better customer experience</w:t>
      </w:r>
    </w:p>
    <w:p w:rsidR="00302407" w:rsidRPr="00B8016E" w:rsidRDefault="00302407" w:rsidP="00302407">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Participating and speaking in national events, AICOG Conference 2013, etc</w:t>
      </w:r>
    </w:p>
    <w:p w:rsidR="002E56CE" w:rsidRPr="00B8016E" w:rsidRDefault="002E56CE" w:rsidP="00FE767A">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Established distributor network across the region for these new solutions</w:t>
      </w:r>
    </w:p>
    <w:p w:rsidR="002E56CE" w:rsidRPr="00B8016E" w:rsidRDefault="002E56CE" w:rsidP="00FE767A">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Help local sales team provide customers with relevant updates and oth</w:t>
      </w:r>
      <w:r w:rsidR="00875FDA">
        <w:rPr>
          <w:rFonts w:ascii="Arial" w:hAnsi="Arial" w:cs="Arial"/>
          <w:sz w:val="21"/>
          <w:szCs w:val="21"/>
        </w:rPr>
        <w:t>er industry related information</w:t>
      </w:r>
    </w:p>
    <w:p w:rsidR="002E56CE" w:rsidRPr="00B8016E" w:rsidRDefault="002E56CE" w:rsidP="00FE767A">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Designing Marketing tools to help the local sales team</w:t>
      </w:r>
    </w:p>
    <w:p w:rsidR="00E71AC2" w:rsidRPr="00B8016E" w:rsidRDefault="00E71AC2" w:rsidP="00E71AC2">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Support RFP across Govt./Pvt./Enterprise accou</w:t>
      </w:r>
      <w:r w:rsidR="00926074" w:rsidRPr="00B8016E">
        <w:rPr>
          <w:rFonts w:ascii="Arial" w:hAnsi="Arial" w:cs="Arial"/>
          <w:sz w:val="21"/>
          <w:szCs w:val="21"/>
        </w:rPr>
        <w:t>nts in the designated territory</w:t>
      </w:r>
    </w:p>
    <w:p w:rsidR="00926074" w:rsidRPr="00B8016E" w:rsidRDefault="00926074" w:rsidP="00E71AC2">
      <w:pPr>
        <w:pStyle w:val="ListParagraph"/>
        <w:numPr>
          <w:ilvl w:val="0"/>
          <w:numId w:val="24"/>
        </w:numPr>
        <w:spacing w:before="0" w:beforeAutospacing="0" w:after="0" w:afterAutospacing="0"/>
        <w:contextualSpacing/>
        <w:jc w:val="both"/>
        <w:rPr>
          <w:rFonts w:ascii="Arial" w:hAnsi="Arial" w:cs="Arial"/>
          <w:sz w:val="21"/>
          <w:szCs w:val="21"/>
        </w:rPr>
      </w:pPr>
      <w:r w:rsidRPr="00B8016E">
        <w:rPr>
          <w:rFonts w:ascii="Arial" w:hAnsi="Arial" w:cs="Arial"/>
          <w:sz w:val="21"/>
          <w:szCs w:val="21"/>
        </w:rPr>
        <w:t>T</w:t>
      </w:r>
      <w:r w:rsidR="00A759BA">
        <w:rPr>
          <w:rFonts w:ascii="Arial" w:hAnsi="Arial" w:cs="Arial"/>
          <w:sz w:val="21"/>
          <w:szCs w:val="21"/>
        </w:rPr>
        <w:t xml:space="preserve">raining of Distributors and </w:t>
      </w:r>
      <w:r w:rsidRPr="00B8016E">
        <w:rPr>
          <w:rFonts w:ascii="Arial" w:hAnsi="Arial" w:cs="Arial"/>
          <w:sz w:val="21"/>
          <w:szCs w:val="21"/>
        </w:rPr>
        <w:t>Sales Team</w:t>
      </w:r>
    </w:p>
    <w:p w:rsidR="00A759BA" w:rsidRDefault="00A759BA" w:rsidP="000D3495">
      <w:pPr>
        <w:pBdr>
          <w:bottom w:val="single" w:sz="12" w:space="1" w:color="auto"/>
        </w:pBdr>
        <w:rPr>
          <w:rFonts w:ascii="Arial" w:hAnsi="Arial" w:cs="Arial"/>
          <w:b/>
          <w:sz w:val="21"/>
          <w:szCs w:val="21"/>
        </w:rPr>
      </w:pPr>
    </w:p>
    <w:p w:rsidR="00A759BA" w:rsidRDefault="00A759BA" w:rsidP="000D3495">
      <w:pPr>
        <w:pBdr>
          <w:bottom w:val="single" w:sz="12" w:space="1" w:color="auto"/>
        </w:pBdr>
        <w:rPr>
          <w:rFonts w:ascii="Arial" w:hAnsi="Arial" w:cs="Arial"/>
          <w:b/>
          <w:sz w:val="21"/>
          <w:szCs w:val="21"/>
        </w:rPr>
      </w:pPr>
    </w:p>
    <w:p w:rsidR="000D3495" w:rsidRPr="00B8016E" w:rsidRDefault="000D3495" w:rsidP="000D3495">
      <w:pPr>
        <w:pBdr>
          <w:bottom w:val="single" w:sz="12" w:space="1" w:color="auto"/>
        </w:pBdr>
        <w:rPr>
          <w:rFonts w:ascii="Arial" w:hAnsi="Arial" w:cs="Arial"/>
          <w:b/>
          <w:sz w:val="21"/>
          <w:szCs w:val="21"/>
        </w:rPr>
      </w:pPr>
      <w:r w:rsidRPr="00B8016E">
        <w:rPr>
          <w:rFonts w:ascii="Arial" w:hAnsi="Arial" w:cs="Arial"/>
          <w:b/>
          <w:sz w:val="21"/>
          <w:szCs w:val="21"/>
        </w:rPr>
        <w:t>Summer Internship: Group Shaman Motors (May 2011 – July 2011)</w:t>
      </w:r>
    </w:p>
    <w:p w:rsidR="000D3495" w:rsidRPr="00B8016E" w:rsidRDefault="000D3495" w:rsidP="000D3495">
      <w:pPr>
        <w:numPr>
          <w:ilvl w:val="0"/>
          <w:numId w:val="22"/>
        </w:numPr>
        <w:pBdr>
          <w:bottom w:val="single" w:sz="12" w:space="4" w:color="auto"/>
        </w:pBdr>
        <w:rPr>
          <w:rFonts w:ascii="Arial" w:hAnsi="Arial" w:cs="Arial"/>
          <w:sz w:val="21"/>
          <w:szCs w:val="21"/>
        </w:rPr>
      </w:pPr>
      <w:r w:rsidRPr="00B8016E">
        <w:rPr>
          <w:rFonts w:ascii="Arial" w:hAnsi="Arial" w:cs="Arial"/>
          <w:b/>
          <w:sz w:val="21"/>
          <w:szCs w:val="21"/>
        </w:rPr>
        <w:t>Volkswagen</w:t>
      </w:r>
      <w:r w:rsidRPr="00B8016E">
        <w:rPr>
          <w:rFonts w:ascii="Arial" w:hAnsi="Arial" w:cs="Arial"/>
          <w:sz w:val="21"/>
          <w:szCs w:val="21"/>
        </w:rPr>
        <w:t xml:space="preserve">: Process improvement of operations at Volkswagen Retail Showroom, </w:t>
      </w:r>
      <w:proofErr w:type="spellStart"/>
      <w:r w:rsidRPr="00B8016E">
        <w:rPr>
          <w:rFonts w:ascii="Arial" w:hAnsi="Arial" w:cs="Arial"/>
          <w:sz w:val="21"/>
          <w:szCs w:val="21"/>
        </w:rPr>
        <w:t>Prabhadevi</w:t>
      </w:r>
      <w:proofErr w:type="spellEnd"/>
      <w:r w:rsidRPr="00B8016E">
        <w:rPr>
          <w:rFonts w:ascii="Arial" w:hAnsi="Arial" w:cs="Arial"/>
          <w:sz w:val="21"/>
          <w:szCs w:val="21"/>
        </w:rPr>
        <w:t>. Involved reduction of turnaround time per customer</w:t>
      </w:r>
    </w:p>
    <w:p w:rsidR="000D3495" w:rsidRPr="00B8016E" w:rsidRDefault="000D3495" w:rsidP="000D3495">
      <w:pPr>
        <w:numPr>
          <w:ilvl w:val="0"/>
          <w:numId w:val="22"/>
        </w:numPr>
        <w:pBdr>
          <w:bottom w:val="single" w:sz="12" w:space="4" w:color="auto"/>
        </w:pBdr>
        <w:rPr>
          <w:rFonts w:ascii="Arial" w:hAnsi="Arial" w:cs="Arial"/>
          <w:sz w:val="21"/>
          <w:szCs w:val="21"/>
        </w:rPr>
      </w:pPr>
      <w:r w:rsidRPr="00B8016E">
        <w:rPr>
          <w:rFonts w:ascii="Arial" w:hAnsi="Arial" w:cs="Arial"/>
          <w:b/>
          <w:sz w:val="21"/>
          <w:szCs w:val="21"/>
        </w:rPr>
        <w:t>Club Torque</w:t>
      </w:r>
      <w:r w:rsidRPr="00B8016E">
        <w:rPr>
          <w:rFonts w:ascii="Arial" w:hAnsi="Arial" w:cs="Arial"/>
          <w:sz w:val="21"/>
          <w:szCs w:val="21"/>
        </w:rPr>
        <w:t xml:space="preserve">: India’s first and only membership based Super Car club. Work involved auditing and anticipating the problems that could occur to the customer in using the website. Marketing and promoting Club Torque, building a </w:t>
      </w:r>
      <w:proofErr w:type="spellStart"/>
      <w:r w:rsidRPr="00B8016E">
        <w:rPr>
          <w:rFonts w:ascii="Arial" w:hAnsi="Arial" w:cs="Arial"/>
          <w:sz w:val="21"/>
          <w:szCs w:val="21"/>
        </w:rPr>
        <w:t>Facebook</w:t>
      </w:r>
      <w:proofErr w:type="spellEnd"/>
      <w:r w:rsidRPr="00B8016E">
        <w:rPr>
          <w:rFonts w:ascii="Arial" w:hAnsi="Arial" w:cs="Arial"/>
          <w:sz w:val="21"/>
          <w:szCs w:val="21"/>
        </w:rPr>
        <w:t xml:space="preserve"> fan page</w:t>
      </w:r>
    </w:p>
    <w:p w:rsidR="000D3495" w:rsidRPr="00B8016E" w:rsidRDefault="000D3495" w:rsidP="000D3495">
      <w:pPr>
        <w:numPr>
          <w:ilvl w:val="0"/>
          <w:numId w:val="22"/>
        </w:numPr>
        <w:pBdr>
          <w:bottom w:val="single" w:sz="12" w:space="4" w:color="auto"/>
        </w:pBdr>
        <w:rPr>
          <w:rFonts w:ascii="Arial" w:hAnsi="Arial" w:cs="Arial"/>
          <w:sz w:val="21"/>
          <w:szCs w:val="21"/>
        </w:rPr>
      </w:pPr>
      <w:r w:rsidRPr="00B8016E">
        <w:rPr>
          <w:rFonts w:ascii="Arial" w:hAnsi="Arial" w:cs="Arial"/>
          <w:b/>
          <w:sz w:val="21"/>
          <w:szCs w:val="21"/>
        </w:rPr>
        <w:t>Mercedes Benz</w:t>
      </w:r>
      <w:r w:rsidRPr="00B8016E">
        <w:rPr>
          <w:rFonts w:ascii="Arial" w:hAnsi="Arial" w:cs="Arial"/>
          <w:sz w:val="21"/>
          <w:szCs w:val="21"/>
        </w:rPr>
        <w:t>: Improving the visibility of Brand Shaman-Mercedes in the market</w:t>
      </w:r>
    </w:p>
    <w:p w:rsidR="000D3495" w:rsidRPr="00B8016E" w:rsidRDefault="000D3495" w:rsidP="000D3495">
      <w:pPr>
        <w:numPr>
          <w:ilvl w:val="0"/>
          <w:numId w:val="22"/>
        </w:numPr>
        <w:pBdr>
          <w:bottom w:val="single" w:sz="12" w:space="4" w:color="auto"/>
        </w:pBdr>
        <w:rPr>
          <w:rFonts w:ascii="Arial" w:hAnsi="Arial" w:cs="Arial"/>
          <w:sz w:val="21"/>
          <w:szCs w:val="21"/>
        </w:rPr>
      </w:pPr>
      <w:r w:rsidRPr="00B8016E">
        <w:rPr>
          <w:rFonts w:ascii="Arial" w:hAnsi="Arial" w:cs="Arial"/>
          <w:b/>
          <w:sz w:val="21"/>
          <w:szCs w:val="21"/>
        </w:rPr>
        <w:t xml:space="preserve">Project on Re Launching Brand Adnan </w:t>
      </w:r>
      <w:proofErr w:type="spellStart"/>
      <w:r w:rsidRPr="00B8016E">
        <w:rPr>
          <w:rFonts w:ascii="Arial" w:hAnsi="Arial" w:cs="Arial"/>
          <w:b/>
          <w:sz w:val="21"/>
          <w:szCs w:val="21"/>
        </w:rPr>
        <w:t>Sami</w:t>
      </w:r>
      <w:proofErr w:type="gramStart"/>
      <w:r w:rsidRPr="00B8016E">
        <w:rPr>
          <w:rFonts w:ascii="Arial" w:hAnsi="Arial" w:cs="Arial"/>
          <w:b/>
          <w:sz w:val="21"/>
          <w:szCs w:val="21"/>
        </w:rPr>
        <w:t>:</w:t>
      </w:r>
      <w:r w:rsidRPr="00B8016E">
        <w:rPr>
          <w:rFonts w:ascii="Arial" w:hAnsi="Arial" w:cs="Arial"/>
          <w:sz w:val="21"/>
          <w:szCs w:val="21"/>
        </w:rPr>
        <w:t>Analyzed</w:t>
      </w:r>
      <w:proofErr w:type="spellEnd"/>
      <w:proofErr w:type="gramEnd"/>
      <w:r w:rsidRPr="00B8016E">
        <w:rPr>
          <w:rFonts w:ascii="Arial" w:hAnsi="Arial" w:cs="Arial"/>
          <w:sz w:val="21"/>
          <w:szCs w:val="21"/>
        </w:rPr>
        <w:t xml:space="preserve"> Adnan Sami as a brand. Suggested marketing strategies for Adnan Sami’s upcoming Music Album</w:t>
      </w:r>
    </w:p>
    <w:p w:rsidR="000D3495" w:rsidRPr="00B8016E" w:rsidRDefault="000D3495" w:rsidP="00080386">
      <w:pPr>
        <w:pStyle w:val="BodyText"/>
        <w:widowControl w:val="0"/>
        <w:tabs>
          <w:tab w:val="left" w:pos="707"/>
        </w:tabs>
        <w:suppressAutoHyphens/>
        <w:spacing w:after="0"/>
        <w:jc w:val="both"/>
        <w:rPr>
          <w:rFonts w:ascii="Arial" w:hAnsi="Arial" w:cs="Arial"/>
          <w:b/>
          <w:sz w:val="21"/>
          <w:szCs w:val="21"/>
          <w:lang w:val="en-US"/>
        </w:rPr>
      </w:pPr>
    </w:p>
    <w:p w:rsidR="000D3495" w:rsidRPr="00B8016E" w:rsidRDefault="00080386" w:rsidP="000D3495">
      <w:pPr>
        <w:pStyle w:val="BodyText"/>
        <w:widowControl w:val="0"/>
        <w:tabs>
          <w:tab w:val="left" w:pos="707"/>
        </w:tabs>
        <w:suppressAutoHyphens/>
        <w:spacing w:after="0"/>
        <w:jc w:val="both"/>
        <w:rPr>
          <w:rFonts w:ascii="Arial" w:hAnsi="Arial" w:cs="Arial"/>
          <w:b/>
          <w:sz w:val="21"/>
          <w:szCs w:val="21"/>
          <w:lang w:val="en-US"/>
        </w:rPr>
      </w:pPr>
      <w:r w:rsidRPr="00B8016E">
        <w:rPr>
          <w:rFonts w:ascii="Arial" w:hAnsi="Arial" w:cs="Arial"/>
          <w:b/>
          <w:sz w:val="21"/>
          <w:szCs w:val="21"/>
          <w:lang w:val="en-US"/>
        </w:rPr>
        <w:t>Godrej &amp; Boyce Mfg. Co. Ltd Preci</w:t>
      </w:r>
      <w:r w:rsidR="000A35D1" w:rsidRPr="00B8016E">
        <w:rPr>
          <w:rFonts w:ascii="Arial" w:hAnsi="Arial" w:cs="Arial"/>
          <w:b/>
          <w:sz w:val="21"/>
          <w:szCs w:val="21"/>
          <w:lang w:val="en-US"/>
        </w:rPr>
        <w:t>sion Engineering System</w:t>
      </w:r>
      <w:r w:rsidR="0022696C" w:rsidRPr="00B8016E">
        <w:rPr>
          <w:rFonts w:ascii="Arial" w:hAnsi="Arial" w:cs="Arial"/>
          <w:b/>
          <w:sz w:val="21"/>
          <w:szCs w:val="21"/>
          <w:lang w:val="en-US"/>
        </w:rPr>
        <w:t>:</w:t>
      </w:r>
      <w:r w:rsidR="000D3495" w:rsidRPr="00B8016E">
        <w:rPr>
          <w:rFonts w:ascii="Arial" w:hAnsi="Arial" w:cs="Arial"/>
          <w:b/>
          <w:sz w:val="21"/>
          <w:szCs w:val="21"/>
          <w:lang w:val="en-US"/>
        </w:rPr>
        <w:t xml:space="preserve"> (May 2010 – Dec 2010)</w:t>
      </w:r>
    </w:p>
    <w:p w:rsidR="00080386" w:rsidRPr="00B8016E" w:rsidRDefault="00963272" w:rsidP="000D3495">
      <w:pPr>
        <w:pStyle w:val="BodyText"/>
        <w:widowControl w:val="0"/>
        <w:tabs>
          <w:tab w:val="left" w:pos="707"/>
        </w:tabs>
        <w:suppressAutoHyphens/>
        <w:spacing w:after="0"/>
        <w:jc w:val="both"/>
        <w:rPr>
          <w:rFonts w:ascii="Arial" w:hAnsi="Arial" w:cs="Arial"/>
          <w:sz w:val="21"/>
          <w:szCs w:val="21"/>
          <w:lang w:val="en-US"/>
        </w:rPr>
      </w:pPr>
      <w:r>
        <w:rPr>
          <w:rFonts w:ascii="Arial" w:hAnsi="Arial" w:cs="Arial"/>
          <w:bCs/>
          <w:iCs/>
          <w:sz w:val="21"/>
          <w:szCs w:val="21"/>
          <w:lang w:val="en-US"/>
        </w:rPr>
        <w:t>Looking after the production,</w:t>
      </w:r>
      <w:r w:rsidR="00080386" w:rsidRPr="00B8016E">
        <w:rPr>
          <w:rFonts w:ascii="Arial" w:hAnsi="Arial" w:cs="Arial"/>
          <w:bCs/>
          <w:iCs/>
          <w:sz w:val="21"/>
          <w:szCs w:val="21"/>
          <w:lang w:val="en-US"/>
        </w:rPr>
        <w:t xml:space="preserve"> Kaizen Idea generation and implementation on shop floor for the manufa</w:t>
      </w:r>
      <w:r w:rsidR="00C7012A" w:rsidRPr="00B8016E">
        <w:rPr>
          <w:rFonts w:ascii="Arial" w:hAnsi="Arial" w:cs="Arial"/>
          <w:bCs/>
          <w:iCs/>
          <w:sz w:val="21"/>
          <w:szCs w:val="21"/>
          <w:lang w:val="en-US"/>
        </w:rPr>
        <w:t>cturing of Wind Mill Components</w:t>
      </w:r>
      <w:r w:rsidR="00302407" w:rsidRPr="00B8016E">
        <w:rPr>
          <w:rFonts w:ascii="Arial" w:hAnsi="Arial" w:cs="Arial"/>
          <w:bCs/>
          <w:iCs/>
          <w:sz w:val="21"/>
          <w:szCs w:val="21"/>
          <w:lang w:val="en-US"/>
        </w:rPr>
        <w:t>, Submarine Base Frame and Reactor Core</w:t>
      </w:r>
    </w:p>
    <w:p w:rsidR="00B40C05" w:rsidRPr="00B8016E" w:rsidRDefault="00907F82" w:rsidP="007711E4">
      <w:pPr>
        <w:pStyle w:val="BodyText"/>
        <w:widowControl w:val="0"/>
        <w:numPr>
          <w:ilvl w:val="0"/>
          <w:numId w:val="16"/>
        </w:numPr>
        <w:tabs>
          <w:tab w:val="left" w:pos="707"/>
        </w:tabs>
        <w:suppressAutoHyphens/>
        <w:spacing w:after="0"/>
        <w:ind w:left="714" w:hanging="357"/>
        <w:jc w:val="both"/>
        <w:rPr>
          <w:rFonts w:ascii="Arial" w:hAnsi="Arial" w:cs="Arial"/>
          <w:sz w:val="21"/>
          <w:szCs w:val="21"/>
          <w:lang w:val="en-US"/>
        </w:rPr>
      </w:pPr>
      <w:r w:rsidRPr="00B8016E">
        <w:rPr>
          <w:rFonts w:ascii="Arial" w:hAnsi="Arial" w:cs="Arial"/>
          <w:bCs/>
          <w:iCs/>
          <w:sz w:val="21"/>
          <w:szCs w:val="21"/>
          <w:lang w:val="en-US"/>
        </w:rPr>
        <w:t>Designing and Fabrication of Automated Welding/Gas Cutting Machine</w:t>
      </w:r>
      <w:r w:rsidR="00C7012A" w:rsidRPr="00B8016E">
        <w:rPr>
          <w:rFonts w:ascii="Arial" w:hAnsi="Arial" w:cs="Arial"/>
          <w:bCs/>
          <w:iCs/>
          <w:sz w:val="21"/>
          <w:szCs w:val="21"/>
          <w:lang w:val="en-US"/>
        </w:rPr>
        <w:t xml:space="preserve"> for 2g &amp; 3g positions</w:t>
      </w:r>
      <w:r w:rsidR="0022696C" w:rsidRPr="00B8016E">
        <w:rPr>
          <w:rFonts w:ascii="Arial" w:hAnsi="Arial" w:cs="Arial"/>
          <w:bCs/>
          <w:iCs/>
          <w:sz w:val="21"/>
          <w:szCs w:val="21"/>
          <w:lang w:val="en-US"/>
        </w:rPr>
        <w:t xml:space="preserve"> (We did</w:t>
      </w:r>
      <w:r w:rsidRPr="00B8016E">
        <w:rPr>
          <w:rFonts w:ascii="Arial" w:hAnsi="Arial" w:cs="Arial"/>
          <w:bCs/>
          <w:iCs/>
          <w:sz w:val="21"/>
          <w:szCs w:val="21"/>
          <w:lang w:val="en-US"/>
        </w:rPr>
        <w:t xml:space="preserve"> the R&amp;D and </w:t>
      </w:r>
      <w:r w:rsidR="004C7C24" w:rsidRPr="00B8016E">
        <w:rPr>
          <w:rFonts w:ascii="Arial" w:hAnsi="Arial" w:cs="Arial"/>
          <w:bCs/>
          <w:iCs/>
          <w:sz w:val="21"/>
          <w:szCs w:val="21"/>
          <w:lang w:val="en-US"/>
        </w:rPr>
        <w:t xml:space="preserve">indigenously </w:t>
      </w:r>
      <w:r w:rsidRPr="00B8016E">
        <w:rPr>
          <w:rFonts w:ascii="Arial" w:hAnsi="Arial" w:cs="Arial"/>
          <w:bCs/>
          <w:iCs/>
          <w:sz w:val="21"/>
          <w:szCs w:val="21"/>
          <w:lang w:val="en-US"/>
        </w:rPr>
        <w:t xml:space="preserve">developed 4 machines during my tenure) </w:t>
      </w:r>
    </w:p>
    <w:p w:rsidR="00104531" w:rsidRPr="00B8016E" w:rsidRDefault="00B40C05" w:rsidP="00302407">
      <w:pPr>
        <w:pStyle w:val="BodyText"/>
        <w:widowControl w:val="0"/>
        <w:numPr>
          <w:ilvl w:val="0"/>
          <w:numId w:val="16"/>
        </w:numPr>
        <w:tabs>
          <w:tab w:val="left" w:pos="707"/>
        </w:tabs>
        <w:suppressAutoHyphens/>
        <w:spacing w:after="0"/>
        <w:ind w:left="714" w:hanging="357"/>
        <w:jc w:val="both"/>
        <w:rPr>
          <w:rFonts w:ascii="Arial" w:hAnsi="Arial" w:cs="Arial"/>
          <w:sz w:val="21"/>
          <w:szCs w:val="21"/>
          <w:lang w:val="en-US"/>
        </w:rPr>
      </w:pPr>
      <w:r w:rsidRPr="00B8016E">
        <w:rPr>
          <w:rFonts w:ascii="Arial" w:hAnsi="Arial" w:cs="Arial"/>
          <w:bCs/>
          <w:iCs/>
          <w:sz w:val="21"/>
          <w:szCs w:val="21"/>
          <w:lang w:val="en-US"/>
        </w:rPr>
        <w:t>Involved in changing of th</w:t>
      </w:r>
      <w:r w:rsidR="003C1D12" w:rsidRPr="00B8016E">
        <w:rPr>
          <w:rFonts w:ascii="Arial" w:hAnsi="Arial" w:cs="Arial"/>
          <w:bCs/>
          <w:iCs/>
          <w:sz w:val="21"/>
          <w:szCs w:val="21"/>
          <w:lang w:val="en-US"/>
        </w:rPr>
        <w:t>e plant layout to improve</w:t>
      </w:r>
      <w:r w:rsidRPr="00B8016E">
        <w:rPr>
          <w:rFonts w:ascii="Arial" w:hAnsi="Arial" w:cs="Arial"/>
          <w:bCs/>
          <w:iCs/>
          <w:sz w:val="21"/>
          <w:szCs w:val="21"/>
          <w:lang w:val="en-US"/>
        </w:rPr>
        <w:t xml:space="preserve"> flow of WIP inventories</w:t>
      </w:r>
    </w:p>
    <w:p w:rsidR="00302407" w:rsidRPr="00B8016E" w:rsidRDefault="00302407" w:rsidP="003A5741">
      <w:pPr>
        <w:pBdr>
          <w:bottom w:val="single" w:sz="12" w:space="1" w:color="auto"/>
        </w:pBdr>
        <w:rPr>
          <w:rFonts w:ascii="Arial" w:hAnsi="Arial" w:cs="Arial"/>
          <w:b/>
          <w:sz w:val="21"/>
          <w:szCs w:val="21"/>
        </w:rPr>
      </w:pPr>
    </w:p>
    <w:p w:rsidR="00AF06FA" w:rsidRPr="00B8016E" w:rsidRDefault="00AF06FA" w:rsidP="003A5741">
      <w:pPr>
        <w:pBdr>
          <w:bottom w:val="single" w:sz="12" w:space="1" w:color="auto"/>
        </w:pBdr>
        <w:rPr>
          <w:rFonts w:ascii="Arial" w:hAnsi="Arial" w:cs="Arial"/>
          <w:b/>
          <w:sz w:val="21"/>
          <w:szCs w:val="21"/>
        </w:rPr>
      </w:pPr>
      <w:r w:rsidRPr="00B8016E">
        <w:rPr>
          <w:rFonts w:ascii="Arial" w:hAnsi="Arial" w:cs="Arial"/>
          <w:b/>
          <w:sz w:val="21"/>
          <w:szCs w:val="21"/>
        </w:rPr>
        <w:t>Positions of Responsibility</w:t>
      </w:r>
    </w:p>
    <w:p w:rsidR="005A6F00" w:rsidRPr="00B8016E" w:rsidRDefault="00F21E3B" w:rsidP="00631256">
      <w:pPr>
        <w:numPr>
          <w:ilvl w:val="0"/>
          <w:numId w:val="18"/>
        </w:numPr>
        <w:tabs>
          <w:tab w:val="left" w:pos="709"/>
        </w:tabs>
        <w:jc w:val="both"/>
        <w:rPr>
          <w:rFonts w:ascii="Arial" w:hAnsi="Arial" w:cs="Arial"/>
          <w:sz w:val="21"/>
          <w:szCs w:val="21"/>
          <w:lang w:val="en-US"/>
        </w:rPr>
      </w:pPr>
      <w:r w:rsidRPr="00B8016E">
        <w:rPr>
          <w:rFonts w:ascii="Arial" w:hAnsi="Arial" w:cs="Arial"/>
          <w:sz w:val="21"/>
          <w:szCs w:val="21"/>
          <w:lang w:val="en-US"/>
        </w:rPr>
        <w:t>Alumni</w:t>
      </w:r>
      <w:r w:rsidR="00A7269D" w:rsidRPr="00B8016E">
        <w:rPr>
          <w:rFonts w:ascii="Arial" w:hAnsi="Arial" w:cs="Arial"/>
          <w:sz w:val="21"/>
          <w:szCs w:val="21"/>
          <w:lang w:val="en-US"/>
        </w:rPr>
        <w:t xml:space="preserve"> Council Member</w:t>
      </w:r>
      <w:r w:rsidR="005A6F00" w:rsidRPr="00B8016E">
        <w:rPr>
          <w:rFonts w:ascii="Arial" w:hAnsi="Arial" w:cs="Arial"/>
          <w:sz w:val="21"/>
          <w:szCs w:val="21"/>
          <w:lang w:val="en-US"/>
        </w:rPr>
        <w:t xml:space="preserve"> (Welingkar</w:t>
      </w:r>
      <w:r w:rsidR="00A7269D" w:rsidRPr="00B8016E">
        <w:rPr>
          <w:rFonts w:ascii="Arial" w:hAnsi="Arial" w:cs="Arial"/>
          <w:sz w:val="21"/>
          <w:szCs w:val="21"/>
          <w:lang w:val="en-US"/>
        </w:rPr>
        <w:t xml:space="preserve"> 2010</w:t>
      </w:r>
      <w:r w:rsidR="005A6F00" w:rsidRPr="00B8016E">
        <w:rPr>
          <w:rFonts w:ascii="Arial" w:hAnsi="Arial" w:cs="Arial"/>
          <w:sz w:val="21"/>
          <w:szCs w:val="21"/>
          <w:lang w:val="en-US"/>
        </w:rPr>
        <w:t>)</w:t>
      </w:r>
      <w:r w:rsidR="00631256" w:rsidRPr="00B8016E">
        <w:rPr>
          <w:rFonts w:ascii="Arial" w:hAnsi="Arial" w:cs="Arial"/>
          <w:sz w:val="21"/>
          <w:szCs w:val="21"/>
          <w:lang w:val="en-US"/>
        </w:rPr>
        <w:t xml:space="preserve"> Management Council Member (Welingkar 2011)</w:t>
      </w:r>
    </w:p>
    <w:p w:rsidR="0015014B" w:rsidRPr="00B8016E" w:rsidRDefault="00E9636A" w:rsidP="0015014B">
      <w:pPr>
        <w:numPr>
          <w:ilvl w:val="0"/>
          <w:numId w:val="18"/>
        </w:numPr>
        <w:tabs>
          <w:tab w:val="left" w:pos="709"/>
        </w:tabs>
        <w:jc w:val="both"/>
        <w:rPr>
          <w:rFonts w:ascii="Arial" w:hAnsi="Arial" w:cs="Arial"/>
          <w:sz w:val="21"/>
          <w:szCs w:val="21"/>
          <w:lang w:val="en-US"/>
        </w:rPr>
      </w:pPr>
      <w:r w:rsidRPr="00B8016E">
        <w:rPr>
          <w:rFonts w:ascii="Arial" w:hAnsi="Arial" w:cs="Arial"/>
          <w:sz w:val="21"/>
          <w:szCs w:val="21"/>
          <w:lang w:val="en-US"/>
        </w:rPr>
        <w:t xml:space="preserve">Elected as </w:t>
      </w:r>
      <w:r w:rsidRPr="00B8016E">
        <w:rPr>
          <w:rFonts w:ascii="Arial" w:hAnsi="Arial" w:cs="Arial"/>
          <w:b/>
          <w:sz w:val="21"/>
          <w:szCs w:val="21"/>
          <w:lang w:val="en-US"/>
        </w:rPr>
        <w:t>Departmental Head</w:t>
      </w:r>
      <w:r w:rsidRPr="00B8016E">
        <w:rPr>
          <w:rFonts w:ascii="Arial" w:hAnsi="Arial" w:cs="Arial"/>
          <w:sz w:val="21"/>
          <w:szCs w:val="21"/>
          <w:lang w:val="en-US"/>
        </w:rPr>
        <w:t xml:space="preserve"> for technical Activitie</w:t>
      </w:r>
      <w:r w:rsidR="00C21D76" w:rsidRPr="00B8016E">
        <w:rPr>
          <w:rFonts w:ascii="Arial" w:hAnsi="Arial" w:cs="Arial"/>
          <w:sz w:val="21"/>
          <w:szCs w:val="21"/>
          <w:lang w:val="en-US"/>
        </w:rPr>
        <w:t>s at</w:t>
      </w:r>
      <w:r w:rsidR="00C7012A" w:rsidRPr="00B8016E">
        <w:rPr>
          <w:rFonts w:ascii="Arial" w:hAnsi="Arial" w:cs="Arial"/>
          <w:sz w:val="21"/>
          <w:szCs w:val="21"/>
          <w:lang w:val="en-US"/>
        </w:rPr>
        <w:t xml:space="preserve"> VJTI</w:t>
      </w:r>
      <w:r w:rsidR="00A7269D" w:rsidRPr="00B8016E">
        <w:rPr>
          <w:rFonts w:ascii="Arial" w:hAnsi="Arial" w:cs="Arial"/>
          <w:sz w:val="21"/>
          <w:szCs w:val="21"/>
          <w:lang w:val="en-US"/>
        </w:rPr>
        <w:t xml:space="preserve"> 2007-2009</w:t>
      </w:r>
    </w:p>
    <w:p w:rsidR="0055707A" w:rsidRPr="00B8016E" w:rsidRDefault="00E9636A" w:rsidP="008749EB">
      <w:pPr>
        <w:numPr>
          <w:ilvl w:val="0"/>
          <w:numId w:val="18"/>
        </w:numPr>
        <w:tabs>
          <w:tab w:val="left" w:pos="709"/>
        </w:tabs>
        <w:jc w:val="both"/>
        <w:rPr>
          <w:rFonts w:ascii="Arial" w:hAnsi="Arial" w:cs="Arial"/>
          <w:sz w:val="21"/>
          <w:szCs w:val="21"/>
          <w:lang w:val="en-US"/>
        </w:rPr>
      </w:pPr>
      <w:r w:rsidRPr="00B8016E">
        <w:rPr>
          <w:rFonts w:ascii="Arial" w:hAnsi="Arial" w:cs="Arial"/>
          <w:sz w:val="21"/>
          <w:szCs w:val="21"/>
          <w:lang w:val="en-US"/>
        </w:rPr>
        <w:t>Elected as Social Coordinator for</w:t>
      </w:r>
      <w:r w:rsidR="00C7012A" w:rsidRPr="00B8016E">
        <w:rPr>
          <w:rFonts w:ascii="Arial" w:hAnsi="Arial" w:cs="Arial"/>
          <w:sz w:val="21"/>
          <w:szCs w:val="21"/>
          <w:lang w:val="en-US"/>
        </w:rPr>
        <w:t xml:space="preserve"> cultural activities at VJTI</w:t>
      </w:r>
      <w:r w:rsidR="00A7269D" w:rsidRPr="00B8016E">
        <w:rPr>
          <w:rFonts w:ascii="Arial" w:hAnsi="Arial" w:cs="Arial"/>
          <w:sz w:val="21"/>
          <w:szCs w:val="21"/>
          <w:lang w:val="en-US"/>
        </w:rPr>
        <w:t xml:space="preserve"> 2008-2009</w:t>
      </w:r>
    </w:p>
    <w:p w:rsidR="00A86069" w:rsidRPr="00B8016E" w:rsidRDefault="00C21D76" w:rsidP="00A86069">
      <w:pPr>
        <w:numPr>
          <w:ilvl w:val="0"/>
          <w:numId w:val="18"/>
        </w:numPr>
        <w:tabs>
          <w:tab w:val="left" w:pos="709"/>
        </w:tabs>
        <w:jc w:val="both"/>
        <w:rPr>
          <w:rFonts w:ascii="Arial" w:hAnsi="Arial" w:cs="Arial"/>
          <w:sz w:val="21"/>
          <w:szCs w:val="21"/>
          <w:lang w:val="en-US"/>
        </w:rPr>
      </w:pPr>
      <w:r w:rsidRPr="00B8016E">
        <w:rPr>
          <w:rFonts w:ascii="Arial" w:hAnsi="Arial" w:cs="Arial"/>
          <w:sz w:val="21"/>
          <w:szCs w:val="21"/>
          <w:lang w:val="en-US"/>
        </w:rPr>
        <w:t xml:space="preserve">Held the Post of </w:t>
      </w:r>
      <w:r w:rsidRPr="00B8016E">
        <w:rPr>
          <w:rFonts w:ascii="Arial" w:hAnsi="Arial" w:cs="Arial"/>
          <w:b/>
          <w:sz w:val="21"/>
          <w:szCs w:val="21"/>
          <w:lang w:val="en-US"/>
        </w:rPr>
        <w:t>PR Manager</w:t>
      </w:r>
      <w:r w:rsidRPr="00B8016E">
        <w:rPr>
          <w:rFonts w:ascii="Arial" w:hAnsi="Arial" w:cs="Arial"/>
          <w:sz w:val="21"/>
          <w:szCs w:val="21"/>
          <w:lang w:val="en-US"/>
        </w:rPr>
        <w:t xml:space="preserve"> for Prati</w:t>
      </w:r>
      <w:r w:rsidR="00C7012A" w:rsidRPr="00B8016E">
        <w:rPr>
          <w:rFonts w:ascii="Arial" w:hAnsi="Arial" w:cs="Arial"/>
          <w:sz w:val="21"/>
          <w:szCs w:val="21"/>
          <w:lang w:val="en-US"/>
        </w:rPr>
        <w:t>bimb</w:t>
      </w:r>
      <w:r w:rsidR="00A7269D" w:rsidRPr="00B8016E">
        <w:rPr>
          <w:rFonts w:ascii="Arial" w:hAnsi="Arial" w:cs="Arial"/>
          <w:sz w:val="21"/>
          <w:szCs w:val="21"/>
          <w:lang w:val="en-US"/>
        </w:rPr>
        <w:t>’</w:t>
      </w:r>
      <w:r w:rsidR="00C7012A" w:rsidRPr="00B8016E">
        <w:rPr>
          <w:rFonts w:ascii="Arial" w:hAnsi="Arial" w:cs="Arial"/>
          <w:sz w:val="21"/>
          <w:szCs w:val="21"/>
          <w:lang w:val="en-US"/>
        </w:rPr>
        <w:t>08 VJTI’s Cultural festival</w:t>
      </w:r>
    </w:p>
    <w:p w:rsidR="007711E4" w:rsidRPr="00B8016E" w:rsidRDefault="00C21D76" w:rsidP="00B40C05">
      <w:pPr>
        <w:numPr>
          <w:ilvl w:val="0"/>
          <w:numId w:val="18"/>
        </w:numPr>
        <w:tabs>
          <w:tab w:val="left" w:pos="709"/>
        </w:tabs>
        <w:jc w:val="both"/>
        <w:rPr>
          <w:rFonts w:ascii="Arial" w:hAnsi="Arial" w:cs="Arial"/>
          <w:sz w:val="21"/>
          <w:szCs w:val="21"/>
          <w:lang w:val="en-US"/>
        </w:rPr>
      </w:pPr>
      <w:r w:rsidRPr="00B8016E">
        <w:rPr>
          <w:rFonts w:ascii="Arial" w:hAnsi="Arial" w:cs="Arial"/>
          <w:sz w:val="21"/>
          <w:szCs w:val="21"/>
          <w:lang w:val="en-US"/>
        </w:rPr>
        <w:t>Mega Event Head for Pratibimb</w:t>
      </w:r>
      <w:r w:rsidR="00A7269D" w:rsidRPr="00B8016E">
        <w:rPr>
          <w:rFonts w:ascii="Arial" w:hAnsi="Arial" w:cs="Arial"/>
          <w:sz w:val="21"/>
          <w:szCs w:val="21"/>
          <w:lang w:val="en-US"/>
        </w:rPr>
        <w:t>’</w:t>
      </w:r>
      <w:r w:rsidR="000712B3" w:rsidRPr="00B8016E">
        <w:rPr>
          <w:rFonts w:ascii="Arial" w:hAnsi="Arial" w:cs="Arial"/>
          <w:sz w:val="21"/>
          <w:szCs w:val="21"/>
          <w:lang w:val="en-US"/>
        </w:rPr>
        <w:t>09</w:t>
      </w:r>
      <w:r w:rsidRPr="00B8016E">
        <w:rPr>
          <w:rFonts w:ascii="Arial" w:hAnsi="Arial" w:cs="Arial"/>
          <w:sz w:val="21"/>
          <w:szCs w:val="21"/>
          <w:lang w:val="en-US"/>
        </w:rPr>
        <w:t xml:space="preserve"> (Event registered maximum no of participants)</w:t>
      </w:r>
    </w:p>
    <w:p w:rsidR="006C6418" w:rsidRPr="00B8016E" w:rsidRDefault="006C6418" w:rsidP="007711E4">
      <w:pPr>
        <w:pStyle w:val="Heading4"/>
        <w:pBdr>
          <w:bottom w:val="single" w:sz="12" w:space="1" w:color="auto"/>
        </w:pBdr>
        <w:spacing w:before="50" w:line="240" w:lineRule="auto"/>
        <w:rPr>
          <w:rFonts w:ascii="Arial" w:hAnsi="Arial" w:cs="Arial"/>
          <w:sz w:val="21"/>
          <w:szCs w:val="21"/>
        </w:rPr>
      </w:pPr>
    </w:p>
    <w:p w:rsidR="00E06C8A" w:rsidRPr="00B8016E" w:rsidRDefault="00AF06FA" w:rsidP="007711E4">
      <w:pPr>
        <w:pStyle w:val="Heading4"/>
        <w:pBdr>
          <w:bottom w:val="single" w:sz="12" w:space="1" w:color="auto"/>
        </w:pBdr>
        <w:spacing w:before="50" w:line="240" w:lineRule="auto"/>
        <w:rPr>
          <w:rFonts w:ascii="Arial" w:hAnsi="Arial" w:cs="Arial"/>
          <w:sz w:val="21"/>
          <w:szCs w:val="21"/>
        </w:rPr>
      </w:pPr>
      <w:r w:rsidRPr="00B8016E">
        <w:rPr>
          <w:rFonts w:ascii="Arial" w:hAnsi="Arial" w:cs="Arial"/>
          <w:sz w:val="21"/>
          <w:szCs w:val="21"/>
        </w:rPr>
        <w:t xml:space="preserve">Achievements, </w:t>
      </w:r>
      <w:r w:rsidR="00E06C8A" w:rsidRPr="00B8016E">
        <w:rPr>
          <w:rFonts w:ascii="Arial" w:hAnsi="Arial" w:cs="Arial"/>
          <w:sz w:val="21"/>
          <w:szCs w:val="21"/>
        </w:rPr>
        <w:t>A</w:t>
      </w:r>
      <w:r w:rsidR="0033527B" w:rsidRPr="00B8016E">
        <w:rPr>
          <w:rFonts w:ascii="Arial" w:hAnsi="Arial" w:cs="Arial"/>
          <w:sz w:val="21"/>
          <w:szCs w:val="21"/>
        </w:rPr>
        <w:t>wards &amp; Certifications</w:t>
      </w:r>
    </w:p>
    <w:p w:rsidR="009B2B5E" w:rsidRPr="00B8016E" w:rsidRDefault="009B2B5E" w:rsidP="00D95FD9">
      <w:pPr>
        <w:numPr>
          <w:ilvl w:val="0"/>
          <w:numId w:val="19"/>
        </w:numPr>
        <w:rPr>
          <w:rFonts w:ascii="Arial" w:hAnsi="Arial" w:cs="Arial"/>
          <w:sz w:val="21"/>
          <w:szCs w:val="21"/>
          <w:lang w:val="en-US"/>
        </w:rPr>
      </w:pPr>
      <w:proofErr w:type="spellStart"/>
      <w:r w:rsidRPr="00B8016E">
        <w:rPr>
          <w:rFonts w:ascii="Arial" w:hAnsi="Arial" w:cs="Arial"/>
          <w:sz w:val="21"/>
          <w:szCs w:val="21"/>
          <w:lang w:val="en-US"/>
        </w:rPr>
        <w:t>Secured</w:t>
      </w:r>
      <w:r w:rsidR="00C21D76" w:rsidRPr="00B8016E">
        <w:rPr>
          <w:rFonts w:ascii="Arial" w:hAnsi="Arial" w:cs="Arial"/>
          <w:b/>
          <w:sz w:val="21"/>
          <w:szCs w:val="21"/>
          <w:lang w:val="en-US"/>
        </w:rPr>
        <w:t>First</w:t>
      </w:r>
      <w:proofErr w:type="spellEnd"/>
      <w:r w:rsidR="00C21D76" w:rsidRPr="00B8016E">
        <w:rPr>
          <w:rFonts w:ascii="Arial" w:hAnsi="Arial" w:cs="Arial"/>
          <w:b/>
          <w:sz w:val="21"/>
          <w:szCs w:val="21"/>
          <w:lang w:val="en-US"/>
        </w:rPr>
        <w:t xml:space="preserve"> Prize in F1 Robotic Event</w:t>
      </w:r>
      <w:r w:rsidR="00C21D76" w:rsidRPr="00B8016E">
        <w:rPr>
          <w:rFonts w:ascii="Arial" w:hAnsi="Arial" w:cs="Arial"/>
          <w:sz w:val="21"/>
          <w:szCs w:val="21"/>
          <w:lang w:val="en-US"/>
        </w:rPr>
        <w:t xml:space="preserve">, at </w:t>
      </w:r>
      <w:proofErr w:type="spellStart"/>
      <w:r w:rsidR="00C21D76" w:rsidRPr="00B8016E">
        <w:rPr>
          <w:rFonts w:ascii="Arial" w:hAnsi="Arial" w:cs="Arial"/>
          <w:sz w:val="21"/>
          <w:szCs w:val="21"/>
          <w:lang w:val="en-US"/>
        </w:rPr>
        <w:t>DJSanghvi</w:t>
      </w:r>
      <w:r w:rsidR="00C21D76" w:rsidRPr="00B8016E">
        <w:rPr>
          <w:rFonts w:ascii="Arial" w:hAnsi="Arial" w:cs="Arial"/>
          <w:b/>
          <w:sz w:val="21"/>
          <w:szCs w:val="21"/>
          <w:lang w:val="en-US"/>
        </w:rPr>
        <w:t>IEEE</w:t>
      </w:r>
      <w:proofErr w:type="spellEnd"/>
      <w:r w:rsidR="00C21D76" w:rsidRPr="00B8016E">
        <w:rPr>
          <w:rFonts w:ascii="Arial" w:hAnsi="Arial" w:cs="Arial"/>
          <w:sz w:val="21"/>
          <w:szCs w:val="21"/>
          <w:lang w:val="en-US"/>
        </w:rPr>
        <w:t xml:space="preserve"> event in 2008</w:t>
      </w:r>
      <w:r w:rsidR="00C7012A" w:rsidRPr="00B8016E">
        <w:rPr>
          <w:rFonts w:ascii="Arial" w:hAnsi="Arial" w:cs="Arial"/>
          <w:sz w:val="21"/>
          <w:szCs w:val="21"/>
          <w:lang w:val="en-US"/>
        </w:rPr>
        <w:t>, National level Robotic Event</w:t>
      </w:r>
    </w:p>
    <w:p w:rsidR="00704CD3" w:rsidRPr="00B8016E" w:rsidRDefault="00D95FD9" w:rsidP="00B219BF">
      <w:pPr>
        <w:numPr>
          <w:ilvl w:val="0"/>
          <w:numId w:val="19"/>
        </w:numPr>
        <w:rPr>
          <w:rFonts w:ascii="Arial" w:hAnsi="Arial" w:cs="Arial"/>
          <w:sz w:val="21"/>
          <w:szCs w:val="21"/>
          <w:lang w:val="en-US"/>
        </w:rPr>
      </w:pPr>
      <w:r w:rsidRPr="00B8016E">
        <w:rPr>
          <w:rFonts w:ascii="Arial" w:hAnsi="Arial" w:cs="Arial"/>
          <w:b/>
          <w:sz w:val="21"/>
          <w:szCs w:val="21"/>
          <w:lang w:val="en-US"/>
        </w:rPr>
        <w:t xml:space="preserve">Secured </w:t>
      </w:r>
      <w:r w:rsidR="00A471C8" w:rsidRPr="00B8016E">
        <w:rPr>
          <w:rFonts w:ascii="Arial" w:hAnsi="Arial" w:cs="Arial"/>
          <w:b/>
          <w:sz w:val="21"/>
          <w:szCs w:val="21"/>
          <w:lang w:val="en-US"/>
        </w:rPr>
        <w:t>2</w:t>
      </w:r>
      <w:r w:rsidRPr="00B8016E">
        <w:rPr>
          <w:rFonts w:ascii="Arial" w:hAnsi="Arial" w:cs="Arial"/>
          <w:b/>
          <w:sz w:val="21"/>
          <w:szCs w:val="21"/>
          <w:lang w:val="en-US"/>
        </w:rPr>
        <w:t>nd Prize</w:t>
      </w:r>
      <w:r w:rsidRPr="00B8016E">
        <w:rPr>
          <w:rFonts w:ascii="Arial" w:hAnsi="Arial" w:cs="Arial"/>
          <w:sz w:val="21"/>
          <w:szCs w:val="21"/>
          <w:lang w:val="en-US"/>
        </w:rPr>
        <w:t xml:space="preserve"> in F1 Robotic Event, at VJ</w:t>
      </w:r>
      <w:r w:rsidR="00C7012A" w:rsidRPr="00B8016E">
        <w:rPr>
          <w:rFonts w:ascii="Arial" w:hAnsi="Arial" w:cs="Arial"/>
          <w:sz w:val="21"/>
          <w:szCs w:val="21"/>
          <w:lang w:val="en-US"/>
        </w:rPr>
        <w:t>TI National level Robotic Event</w:t>
      </w:r>
      <w:r w:rsidR="00A7269D" w:rsidRPr="00B8016E">
        <w:rPr>
          <w:rFonts w:ascii="Arial" w:hAnsi="Arial" w:cs="Arial"/>
          <w:sz w:val="21"/>
          <w:szCs w:val="21"/>
          <w:lang w:val="en-US"/>
        </w:rPr>
        <w:t xml:space="preserve"> 2009</w:t>
      </w:r>
    </w:p>
    <w:p w:rsidR="00D95FD9" w:rsidRPr="00B8016E" w:rsidRDefault="000D3495" w:rsidP="00B219BF">
      <w:pPr>
        <w:numPr>
          <w:ilvl w:val="0"/>
          <w:numId w:val="19"/>
        </w:numPr>
        <w:rPr>
          <w:rFonts w:ascii="Arial" w:hAnsi="Arial" w:cs="Arial"/>
          <w:sz w:val="21"/>
          <w:szCs w:val="21"/>
          <w:lang w:val="en-US"/>
        </w:rPr>
      </w:pPr>
      <w:r w:rsidRPr="00B8016E">
        <w:rPr>
          <w:rFonts w:ascii="Arial" w:hAnsi="Arial" w:cs="Arial"/>
          <w:sz w:val="21"/>
          <w:szCs w:val="21"/>
          <w:lang w:val="en-US"/>
        </w:rPr>
        <w:t>Reached final</w:t>
      </w:r>
      <w:r w:rsidR="00D95FD9" w:rsidRPr="00B8016E">
        <w:rPr>
          <w:rFonts w:ascii="Arial" w:hAnsi="Arial" w:cs="Arial"/>
          <w:sz w:val="21"/>
          <w:szCs w:val="21"/>
          <w:lang w:val="en-US"/>
        </w:rPr>
        <w:t xml:space="preserve"> round in IC-Engine Car racing competition at </w:t>
      </w:r>
      <w:r w:rsidR="00D95FD9" w:rsidRPr="00B8016E">
        <w:rPr>
          <w:rFonts w:ascii="Arial" w:hAnsi="Arial" w:cs="Arial"/>
          <w:b/>
          <w:sz w:val="21"/>
          <w:szCs w:val="21"/>
          <w:lang w:val="en-US"/>
        </w:rPr>
        <w:t>TechFest</w:t>
      </w:r>
      <w:r w:rsidR="00A7269D" w:rsidRPr="00B8016E">
        <w:rPr>
          <w:rFonts w:ascii="Arial" w:hAnsi="Arial" w:cs="Arial"/>
          <w:b/>
          <w:sz w:val="21"/>
          <w:szCs w:val="21"/>
          <w:lang w:val="en-US"/>
        </w:rPr>
        <w:t>’09</w:t>
      </w:r>
      <w:r w:rsidR="00D95FD9" w:rsidRPr="00B8016E">
        <w:rPr>
          <w:rFonts w:ascii="Arial" w:hAnsi="Arial" w:cs="Arial"/>
          <w:b/>
          <w:sz w:val="21"/>
          <w:szCs w:val="21"/>
          <w:lang w:val="en-US"/>
        </w:rPr>
        <w:t>, IIT Mumbai</w:t>
      </w:r>
      <w:r w:rsidR="00D95FD9" w:rsidRPr="00B8016E">
        <w:rPr>
          <w:rFonts w:ascii="Arial" w:hAnsi="Arial" w:cs="Arial"/>
          <w:sz w:val="21"/>
          <w:szCs w:val="21"/>
          <w:lang w:val="en-US"/>
        </w:rPr>
        <w:t>, As</w:t>
      </w:r>
      <w:r w:rsidR="00C7012A" w:rsidRPr="00B8016E">
        <w:rPr>
          <w:rFonts w:ascii="Arial" w:hAnsi="Arial" w:cs="Arial"/>
          <w:sz w:val="21"/>
          <w:szCs w:val="21"/>
          <w:lang w:val="en-US"/>
        </w:rPr>
        <w:t>ia’s Biggest Technical Festival</w:t>
      </w:r>
    </w:p>
    <w:p w:rsidR="00DC52FB" w:rsidRPr="00B8016E" w:rsidRDefault="00C750A6" w:rsidP="003A5741">
      <w:pPr>
        <w:numPr>
          <w:ilvl w:val="0"/>
          <w:numId w:val="19"/>
        </w:numPr>
        <w:tabs>
          <w:tab w:val="left" w:pos="720"/>
        </w:tabs>
        <w:ind w:left="709" w:hanging="349"/>
        <w:rPr>
          <w:rFonts w:ascii="Arial" w:hAnsi="Arial" w:cs="Arial"/>
          <w:sz w:val="21"/>
          <w:szCs w:val="21"/>
          <w:lang w:val="en-US"/>
        </w:rPr>
      </w:pPr>
      <w:r w:rsidRPr="00B8016E">
        <w:rPr>
          <w:rFonts w:ascii="Arial" w:hAnsi="Arial" w:cs="Arial"/>
          <w:sz w:val="21"/>
          <w:szCs w:val="21"/>
        </w:rPr>
        <w:t xml:space="preserve">Participated in Nexus, Solar </w:t>
      </w:r>
      <w:r w:rsidR="009C6F0F" w:rsidRPr="00B8016E">
        <w:rPr>
          <w:rFonts w:ascii="Arial" w:hAnsi="Arial" w:cs="Arial"/>
          <w:sz w:val="21"/>
          <w:szCs w:val="21"/>
        </w:rPr>
        <w:t>Robot</w:t>
      </w:r>
      <w:r w:rsidRPr="00B8016E">
        <w:rPr>
          <w:rFonts w:ascii="Arial" w:hAnsi="Arial" w:cs="Arial"/>
          <w:sz w:val="21"/>
          <w:szCs w:val="21"/>
        </w:rPr>
        <w:t xml:space="preserve"> making competition of </w:t>
      </w:r>
      <w:r w:rsidR="00CE100D" w:rsidRPr="00B8016E">
        <w:rPr>
          <w:rFonts w:ascii="Arial" w:hAnsi="Arial" w:cs="Arial"/>
          <w:b/>
          <w:sz w:val="21"/>
          <w:szCs w:val="21"/>
        </w:rPr>
        <w:t>Techfest</w:t>
      </w:r>
      <w:r w:rsidR="00A7269D" w:rsidRPr="00B8016E">
        <w:rPr>
          <w:rFonts w:ascii="Arial" w:hAnsi="Arial" w:cs="Arial"/>
          <w:b/>
          <w:sz w:val="21"/>
          <w:szCs w:val="21"/>
        </w:rPr>
        <w:t>’08</w:t>
      </w:r>
      <w:r w:rsidR="00CE100D" w:rsidRPr="00B8016E">
        <w:rPr>
          <w:rFonts w:ascii="Arial" w:hAnsi="Arial" w:cs="Arial"/>
          <w:b/>
          <w:sz w:val="21"/>
          <w:szCs w:val="21"/>
        </w:rPr>
        <w:t>,</w:t>
      </w:r>
      <w:r w:rsidR="00D10AAC" w:rsidRPr="00B8016E">
        <w:rPr>
          <w:rFonts w:ascii="Arial" w:hAnsi="Arial" w:cs="Arial"/>
          <w:b/>
          <w:sz w:val="21"/>
          <w:szCs w:val="21"/>
        </w:rPr>
        <w:t xml:space="preserve"> IIT Mumbai</w:t>
      </w:r>
      <w:r w:rsidR="00D10AAC" w:rsidRPr="00B8016E">
        <w:rPr>
          <w:rFonts w:ascii="Arial" w:hAnsi="Arial" w:cs="Arial"/>
          <w:sz w:val="21"/>
          <w:szCs w:val="21"/>
        </w:rPr>
        <w:t>,</w:t>
      </w:r>
      <w:r w:rsidR="00CE100D" w:rsidRPr="00B8016E">
        <w:rPr>
          <w:rFonts w:ascii="Arial" w:hAnsi="Arial" w:cs="Arial"/>
          <w:sz w:val="21"/>
          <w:szCs w:val="21"/>
          <w:lang w:val="en-US"/>
        </w:rPr>
        <w:t>Asia’s Biggest Technical Festival</w:t>
      </w:r>
    </w:p>
    <w:p w:rsidR="006C6418" w:rsidRDefault="006C6418" w:rsidP="00610CDD">
      <w:pPr>
        <w:pBdr>
          <w:bottom w:val="single" w:sz="12" w:space="1" w:color="auto"/>
        </w:pBdr>
        <w:rPr>
          <w:rFonts w:ascii="Arial" w:hAnsi="Arial" w:cs="Arial"/>
          <w:b/>
          <w:sz w:val="21"/>
          <w:szCs w:val="21"/>
        </w:rPr>
      </w:pPr>
    </w:p>
    <w:p w:rsidR="0048239F" w:rsidRPr="00B8016E" w:rsidRDefault="0048239F" w:rsidP="0048239F">
      <w:pPr>
        <w:pBdr>
          <w:bottom w:val="single" w:sz="12" w:space="1" w:color="auto"/>
        </w:pBdr>
        <w:rPr>
          <w:rFonts w:ascii="Arial" w:hAnsi="Arial" w:cs="Arial"/>
          <w:b/>
          <w:sz w:val="21"/>
          <w:szCs w:val="21"/>
        </w:rPr>
      </w:pPr>
      <w:r w:rsidRPr="00B8016E">
        <w:rPr>
          <w:rFonts w:ascii="Arial" w:hAnsi="Arial" w:cs="Arial"/>
          <w:b/>
          <w:sz w:val="21"/>
          <w:szCs w:val="21"/>
        </w:rPr>
        <w:t>Academics</w:t>
      </w:r>
    </w:p>
    <w:p w:rsidR="0048239F" w:rsidRPr="00B8016E" w:rsidRDefault="0048239F" w:rsidP="0048239F">
      <w:pPr>
        <w:rPr>
          <w:rFonts w:ascii="Arial" w:hAnsi="Arial" w:cs="Arial"/>
          <w:sz w:val="21"/>
          <w:szCs w:val="21"/>
        </w:rPr>
      </w:pPr>
    </w:p>
    <w:tbl>
      <w:tblPr>
        <w:tblW w:w="10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2"/>
        <w:gridCol w:w="7110"/>
        <w:gridCol w:w="1089"/>
      </w:tblGrid>
      <w:tr w:rsidR="0048239F" w:rsidRPr="00B8016E" w:rsidTr="008E6815">
        <w:trPr>
          <w:trHeight w:val="395"/>
        </w:trPr>
        <w:tc>
          <w:tcPr>
            <w:tcW w:w="2422" w:type="dxa"/>
            <w:tcBorders>
              <w:top w:val="single" w:sz="4" w:space="0" w:color="auto"/>
              <w:left w:val="single" w:sz="4" w:space="0" w:color="auto"/>
              <w:bottom w:val="single" w:sz="4" w:space="0" w:color="auto"/>
              <w:right w:val="single" w:sz="4" w:space="0" w:color="auto"/>
            </w:tcBorders>
            <w:vAlign w:val="center"/>
          </w:tcPr>
          <w:p w:rsidR="0048239F" w:rsidRPr="00B8016E" w:rsidRDefault="0048239F" w:rsidP="008E6815">
            <w:pPr>
              <w:rPr>
                <w:rFonts w:ascii="Arial" w:hAnsi="Arial" w:cs="Arial"/>
                <w:b/>
                <w:sz w:val="21"/>
                <w:szCs w:val="21"/>
              </w:rPr>
            </w:pPr>
            <w:r w:rsidRPr="00B8016E">
              <w:rPr>
                <w:rFonts w:ascii="Arial" w:hAnsi="Arial" w:cs="Arial"/>
                <w:b/>
                <w:sz w:val="21"/>
                <w:szCs w:val="21"/>
              </w:rPr>
              <w:t>Course</w:t>
            </w:r>
          </w:p>
        </w:tc>
        <w:tc>
          <w:tcPr>
            <w:tcW w:w="7110" w:type="dxa"/>
            <w:tcBorders>
              <w:top w:val="single" w:sz="4" w:space="0" w:color="auto"/>
              <w:left w:val="single" w:sz="4" w:space="0" w:color="auto"/>
              <w:bottom w:val="single" w:sz="4" w:space="0" w:color="auto"/>
              <w:right w:val="single" w:sz="4" w:space="0" w:color="auto"/>
            </w:tcBorders>
            <w:vAlign w:val="center"/>
          </w:tcPr>
          <w:p w:rsidR="0048239F" w:rsidRPr="00B8016E" w:rsidRDefault="0048239F" w:rsidP="008E6815">
            <w:pPr>
              <w:rPr>
                <w:rFonts w:ascii="Arial" w:hAnsi="Arial" w:cs="Arial"/>
                <w:b/>
                <w:color w:val="000000"/>
                <w:sz w:val="21"/>
                <w:szCs w:val="21"/>
              </w:rPr>
            </w:pPr>
            <w:r w:rsidRPr="00B8016E">
              <w:rPr>
                <w:rFonts w:ascii="Arial" w:hAnsi="Arial" w:cs="Arial"/>
                <w:b/>
                <w:color w:val="000000"/>
                <w:sz w:val="21"/>
                <w:szCs w:val="21"/>
              </w:rPr>
              <w:t>Institute &amp; University</w:t>
            </w:r>
          </w:p>
        </w:tc>
        <w:tc>
          <w:tcPr>
            <w:tcW w:w="1089" w:type="dxa"/>
            <w:tcBorders>
              <w:top w:val="single" w:sz="4" w:space="0" w:color="auto"/>
              <w:left w:val="single" w:sz="4" w:space="0" w:color="auto"/>
              <w:bottom w:val="single" w:sz="4" w:space="0" w:color="auto"/>
              <w:right w:val="single" w:sz="4" w:space="0" w:color="auto"/>
            </w:tcBorders>
            <w:vAlign w:val="center"/>
          </w:tcPr>
          <w:p w:rsidR="0048239F" w:rsidRPr="00B8016E" w:rsidRDefault="0048239F" w:rsidP="008E6815">
            <w:pPr>
              <w:jc w:val="center"/>
              <w:rPr>
                <w:rFonts w:ascii="Arial" w:hAnsi="Arial" w:cs="Arial"/>
                <w:b/>
                <w:sz w:val="21"/>
                <w:szCs w:val="21"/>
              </w:rPr>
            </w:pPr>
            <w:r w:rsidRPr="00B8016E">
              <w:rPr>
                <w:rFonts w:ascii="Arial" w:hAnsi="Arial" w:cs="Arial"/>
                <w:b/>
                <w:sz w:val="21"/>
                <w:szCs w:val="21"/>
              </w:rPr>
              <w:t>Year of Passing</w:t>
            </w:r>
          </w:p>
        </w:tc>
      </w:tr>
      <w:tr w:rsidR="0048239F" w:rsidRPr="00B8016E" w:rsidTr="008E6815">
        <w:trPr>
          <w:trHeight w:val="537"/>
        </w:trPr>
        <w:tc>
          <w:tcPr>
            <w:tcW w:w="2422" w:type="dxa"/>
            <w:vAlign w:val="center"/>
          </w:tcPr>
          <w:p w:rsidR="0048239F" w:rsidRPr="00B8016E" w:rsidRDefault="0048239F" w:rsidP="008E6815">
            <w:pPr>
              <w:rPr>
                <w:rFonts w:ascii="Arial" w:hAnsi="Arial" w:cs="Arial"/>
                <w:sz w:val="21"/>
                <w:szCs w:val="21"/>
              </w:rPr>
            </w:pPr>
            <w:r w:rsidRPr="00B8016E">
              <w:rPr>
                <w:rFonts w:ascii="Arial" w:hAnsi="Arial" w:cs="Arial"/>
                <w:sz w:val="21"/>
                <w:szCs w:val="21"/>
              </w:rPr>
              <w:lastRenderedPageBreak/>
              <w:t>M.M.S (MBA)</w:t>
            </w:r>
          </w:p>
        </w:tc>
        <w:tc>
          <w:tcPr>
            <w:tcW w:w="7110" w:type="dxa"/>
            <w:vAlign w:val="center"/>
          </w:tcPr>
          <w:p w:rsidR="0048239F" w:rsidRPr="00B8016E" w:rsidRDefault="0048239F" w:rsidP="008E6815">
            <w:pPr>
              <w:rPr>
                <w:rFonts w:ascii="Arial" w:hAnsi="Arial" w:cs="Arial"/>
                <w:color w:val="000000"/>
                <w:sz w:val="21"/>
                <w:szCs w:val="21"/>
              </w:rPr>
            </w:pPr>
            <w:r w:rsidRPr="00B8016E">
              <w:rPr>
                <w:rFonts w:ascii="Arial" w:hAnsi="Arial" w:cs="Arial"/>
                <w:color w:val="000000"/>
                <w:sz w:val="21"/>
                <w:szCs w:val="21"/>
              </w:rPr>
              <w:t>Welingkar Institute of Management, Mumbai University</w:t>
            </w:r>
          </w:p>
        </w:tc>
        <w:tc>
          <w:tcPr>
            <w:tcW w:w="1089" w:type="dxa"/>
            <w:vAlign w:val="center"/>
          </w:tcPr>
          <w:p w:rsidR="0048239F" w:rsidRPr="00B8016E" w:rsidRDefault="0048239F" w:rsidP="008E6815">
            <w:pPr>
              <w:jc w:val="center"/>
              <w:rPr>
                <w:rFonts w:ascii="Arial" w:hAnsi="Arial" w:cs="Arial"/>
                <w:sz w:val="21"/>
                <w:szCs w:val="21"/>
              </w:rPr>
            </w:pPr>
            <w:r w:rsidRPr="00B8016E">
              <w:rPr>
                <w:rFonts w:ascii="Arial" w:hAnsi="Arial" w:cs="Arial"/>
                <w:sz w:val="21"/>
                <w:szCs w:val="21"/>
              </w:rPr>
              <w:t>2012</w:t>
            </w:r>
          </w:p>
        </w:tc>
      </w:tr>
      <w:tr w:rsidR="0048239F" w:rsidRPr="00B8016E" w:rsidTr="008E6815">
        <w:trPr>
          <w:trHeight w:val="575"/>
        </w:trPr>
        <w:tc>
          <w:tcPr>
            <w:tcW w:w="2422" w:type="dxa"/>
            <w:vAlign w:val="center"/>
          </w:tcPr>
          <w:p w:rsidR="0048239F" w:rsidRPr="00B8016E" w:rsidRDefault="0048239F" w:rsidP="008E6815">
            <w:pPr>
              <w:rPr>
                <w:rFonts w:ascii="Arial" w:hAnsi="Arial" w:cs="Arial"/>
                <w:bCs/>
                <w:sz w:val="21"/>
                <w:szCs w:val="21"/>
              </w:rPr>
            </w:pPr>
            <w:r w:rsidRPr="00B8016E">
              <w:rPr>
                <w:rFonts w:ascii="Arial" w:hAnsi="Arial" w:cs="Arial"/>
                <w:bCs/>
                <w:sz w:val="21"/>
                <w:szCs w:val="21"/>
              </w:rPr>
              <w:t>B.Tech Production</w:t>
            </w:r>
          </w:p>
        </w:tc>
        <w:tc>
          <w:tcPr>
            <w:tcW w:w="7110" w:type="dxa"/>
            <w:vAlign w:val="center"/>
          </w:tcPr>
          <w:p w:rsidR="0048239F" w:rsidRPr="00B8016E" w:rsidRDefault="0048239F" w:rsidP="008E6815">
            <w:pPr>
              <w:rPr>
                <w:rFonts w:ascii="Arial" w:hAnsi="Arial" w:cs="Arial"/>
                <w:sz w:val="21"/>
                <w:szCs w:val="21"/>
              </w:rPr>
            </w:pPr>
            <w:proofErr w:type="spellStart"/>
            <w:r w:rsidRPr="00B8016E">
              <w:rPr>
                <w:rFonts w:ascii="Arial" w:hAnsi="Arial" w:cs="Arial"/>
                <w:bCs/>
                <w:sz w:val="21"/>
                <w:szCs w:val="21"/>
              </w:rPr>
              <w:t>VeermataJijabai</w:t>
            </w:r>
            <w:proofErr w:type="spellEnd"/>
            <w:r w:rsidRPr="00B8016E">
              <w:rPr>
                <w:rFonts w:ascii="Arial" w:hAnsi="Arial" w:cs="Arial"/>
                <w:bCs/>
                <w:sz w:val="21"/>
                <w:szCs w:val="21"/>
              </w:rPr>
              <w:t xml:space="preserve"> Institute of Technology(VJTI)</w:t>
            </w:r>
            <w:r w:rsidRPr="00B8016E">
              <w:rPr>
                <w:rFonts w:ascii="Arial" w:hAnsi="Arial" w:cs="Arial"/>
                <w:sz w:val="21"/>
                <w:szCs w:val="21"/>
              </w:rPr>
              <w:t>, Mumbai University</w:t>
            </w:r>
          </w:p>
        </w:tc>
        <w:tc>
          <w:tcPr>
            <w:tcW w:w="1089" w:type="dxa"/>
            <w:vAlign w:val="center"/>
          </w:tcPr>
          <w:p w:rsidR="0048239F" w:rsidRPr="00B8016E" w:rsidRDefault="0048239F" w:rsidP="008E6815">
            <w:pPr>
              <w:jc w:val="center"/>
              <w:rPr>
                <w:rFonts w:ascii="Arial" w:hAnsi="Arial" w:cs="Arial"/>
                <w:sz w:val="21"/>
                <w:szCs w:val="21"/>
              </w:rPr>
            </w:pPr>
            <w:r w:rsidRPr="00B8016E">
              <w:rPr>
                <w:rFonts w:ascii="Arial" w:hAnsi="Arial" w:cs="Arial"/>
                <w:sz w:val="21"/>
                <w:szCs w:val="21"/>
              </w:rPr>
              <w:t>2010</w:t>
            </w:r>
          </w:p>
        </w:tc>
      </w:tr>
      <w:tr w:rsidR="0048239F" w:rsidRPr="00B8016E" w:rsidTr="008E6815">
        <w:trPr>
          <w:trHeight w:val="556"/>
        </w:trPr>
        <w:tc>
          <w:tcPr>
            <w:tcW w:w="2422" w:type="dxa"/>
            <w:vAlign w:val="center"/>
          </w:tcPr>
          <w:p w:rsidR="0048239F" w:rsidRPr="00B8016E" w:rsidRDefault="0048239F" w:rsidP="008E6815">
            <w:pPr>
              <w:rPr>
                <w:rFonts w:ascii="Arial" w:hAnsi="Arial" w:cs="Arial"/>
                <w:sz w:val="21"/>
                <w:szCs w:val="21"/>
              </w:rPr>
            </w:pPr>
            <w:r w:rsidRPr="00B8016E">
              <w:rPr>
                <w:rFonts w:ascii="Arial" w:hAnsi="Arial" w:cs="Arial"/>
                <w:bCs/>
                <w:sz w:val="21"/>
                <w:szCs w:val="21"/>
              </w:rPr>
              <w:t>H.S.C.</w:t>
            </w:r>
          </w:p>
        </w:tc>
        <w:tc>
          <w:tcPr>
            <w:tcW w:w="7110" w:type="dxa"/>
            <w:vAlign w:val="center"/>
          </w:tcPr>
          <w:p w:rsidR="0048239F" w:rsidRPr="00B8016E" w:rsidRDefault="0048239F" w:rsidP="008E6815">
            <w:pPr>
              <w:rPr>
                <w:rFonts w:ascii="Arial" w:hAnsi="Arial" w:cs="Arial"/>
                <w:sz w:val="21"/>
                <w:szCs w:val="21"/>
              </w:rPr>
            </w:pPr>
            <w:proofErr w:type="spellStart"/>
            <w:r w:rsidRPr="00B8016E">
              <w:rPr>
                <w:rFonts w:ascii="Arial" w:hAnsi="Arial" w:cs="Arial"/>
                <w:bCs/>
                <w:sz w:val="21"/>
                <w:szCs w:val="21"/>
              </w:rPr>
              <w:t>RamnivasRuia</w:t>
            </w:r>
            <w:proofErr w:type="spellEnd"/>
            <w:r w:rsidRPr="00B8016E">
              <w:rPr>
                <w:rFonts w:ascii="Arial" w:hAnsi="Arial" w:cs="Arial"/>
                <w:bCs/>
                <w:sz w:val="21"/>
                <w:szCs w:val="21"/>
              </w:rPr>
              <w:t xml:space="preserve"> Junior College</w:t>
            </w:r>
            <w:r w:rsidRPr="00B8016E">
              <w:rPr>
                <w:rFonts w:ascii="Arial" w:hAnsi="Arial" w:cs="Arial"/>
                <w:sz w:val="21"/>
                <w:szCs w:val="21"/>
              </w:rPr>
              <w:t xml:space="preserve"> , Maharashtra State Board</w:t>
            </w:r>
          </w:p>
        </w:tc>
        <w:tc>
          <w:tcPr>
            <w:tcW w:w="1089" w:type="dxa"/>
            <w:vAlign w:val="center"/>
          </w:tcPr>
          <w:p w:rsidR="0048239F" w:rsidRPr="00B8016E" w:rsidRDefault="0048239F" w:rsidP="008E6815">
            <w:pPr>
              <w:jc w:val="center"/>
              <w:rPr>
                <w:rFonts w:ascii="Arial" w:hAnsi="Arial" w:cs="Arial"/>
                <w:sz w:val="21"/>
                <w:szCs w:val="21"/>
              </w:rPr>
            </w:pPr>
            <w:r w:rsidRPr="00B8016E">
              <w:rPr>
                <w:rFonts w:ascii="Arial" w:hAnsi="Arial" w:cs="Arial"/>
                <w:sz w:val="21"/>
                <w:szCs w:val="21"/>
              </w:rPr>
              <w:t>2006</w:t>
            </w:r>
          </w:p>
        </w:tc>
      </w:tr>
      <w:tr w:rsidR="0048239F" w:rsidRPr="00B8016E" w:rsidTr="008E6815">
        <w:trPr>
          <w:trHeight w:val="556"/>
        </w:trPr>
        <w:tc>
          <w:tcPr>
            <w:tcW w:w="2422" w:type="dxa"/>
            <w:vAlign w:val="center"/>
          </w:tcPr>
          <w:p w:rsidR="0048239F" w:rsidRPr="00B8016E" w:rsidRDefault="0048239F" w:rsidP="008E6815">
            <w:pPr>
              <w:rPr>
                <w:rFonts w:ascii="Arial" w:hAnsi="Arial" w:cs="Arial"/>
                <w:bCs/>
                <w:sz w:val="21"/>
                <w:szCs w:val="21"/>
              </w:rPr>
            </w:pPr>
            <w:r w:rsidRPr="00B8016E">
              <w:rPr>
                <w:rFonts w:ascii="Arial" w:hAnsi="Arial" w:cs="Arial"/>
                <w:bCs/>
                <w:sz w:val="21"/>
                <w:szCs w:val="21"/>
              </w:rPr>
              <w:t>S.S.C.</w:t>
            </w:r>
          </w:p>
        </w:tc>
        <w:tc>
          <w:tcPr>
            <w:tcW w:w="7110" w:type="dxa"/>
            <w:vAlign w:val="center"/>
          </w:tcPr>
          <w:p w:rsidR="0048239F" w:rsidRPr="00B8016E" w:rsidRDefault="0048239F" w:rsidP="008E6815">
            <w:pPr>
              <w:rPr>
                <w:rFonts w:ascii="Arial" w:hAnsi="Arial" w:cs="Arial"/>
                <w:sz w:val="21"/>
                <w:szCs w:val="21"/>
              </w:rPr>
            </w:pPr>
            <w:r w:rsidRPr="00B8016E">
              <w:rPr>
                <w:rFonts w:ascii="Arial" w:hAnsi="Arial" w:cs="Arial"/>
                <w:bCs/>
                <w:sz w:val="21"/>
                <w:szCs w:val="21"/>
              </w:rPr>
              <w:t>Dadar Parsee Youth Assembly High School</w:t>
            </w:r>
            <w:r w:rsidRPr="00B8016E">
              <w:rPr>
                <w:rFonts w:ascii="Arial" w:hAnsi="Arial" w:cs="Arial"/>
                <w:sz w:val="21"/>
                <w:szCs w:val="21"/>
              </w:rPr>
              <w:t xml:space="preserve"> , Maharashtra State Board</w:t>
            </w:r>
          </w:p>
        </w:tc>
        <w:tc>
          <w:tcPr>
            <w:tcW w:w="1089" w:type="dxa"/>
            <w:vAlign w:val="center"/>
          </w:tcPr>
          <w:p w:rsidR="0048239F" w:rsidRPr="00B8016E" w:rsidRDefault="0048239F" w:rsidP="008E6815">
            <w:pPr>
              <w:jc w:val="center"/>
              <w:rPr>
                <w:rFonts w:ascii="Arial" w:hAnsi="Arial" w:cs="Arial"/>
                <w:sz w:val="21"/>
                <w:szCs w:val="21"/>
              </w:rPr>
            </w:pPr>
            <w:r w:rsidRPr="00B8016E">
              <w:rPr>
                <w:rFonts w:ascii="Arial" w:hAnsi="Arial" w:cs="Arial"/>
                <w:sz w:val="21"/>
                <w:szCs w:val="21"/>
              </w:rPr>
              <w:t>2004</w:t>
            </w:r>
          </w:p>
        </w:tc>
      </w:tr>
    </w:tbl>
    <w:p w:rsidR="0048239F" w:rsidRPr="00B8016E" w:rsidRDefault="0048239F" w:rsidP="0048239F">
      <w:pPr>
        <w:rPr>
          <w:rFonts w:ascii="Arial" w:hAnsi="Arial" w:cs="Arial"/>
          <w:b/>
          <w:sz w:val="21"/>
          <w:szCs w:val="21"/>
        </w:rPr>
      </w:pPr>
    </w:p>
    <w:p w:rsidR="0048239F" w:rsidRPr="00B8016E" w:rsidRDefault="0048239F" w:rsidP="00610CDD">
      <w:pPr>
        <w:pBdr>
          <w:bottom w:val="single" w:sz="12" w:space="1" w:color="auto"/>
        </w:pBdr>
        <w:rPr>
          <w:rFonts w:ascii="Arial" w:hAnsi="Arial" w:cs="Arial"/>
          <w:b/>
          <w:sz w:val="21"/>
          <w:szCs w:val="21"/>
        </w:rPr>
      </w:pPr>
    </w:p>
    <w:p w:rsidR="00610CDD" w:rsidRPr="00B8016E" w:rsidRDefault="00610CDD" w:rsidP="00610CDD">
      <w:pPr>
        <w:pBdr>
          <w:bottom w:val="single" w:sz="12" w:space="1" w:color="auto"/>
        </w:pBdr>
        <w:rPr>
          <w:rFonts w:ascii="Arial" w:hAnsi="Arial" w:cs="Arial"/>
          <w:b/>
          <w:sz w:val="21"/>
          <w:szCs w:val="21"/>
        </w:rPr>
      </w:pPr>
      <w:r w:rsidRPr="00B8016E">
        <w:rPr>
          <w:rFonts w:ascii="Arial" w:hAnsi="Arial" w:cs="Arial"/>
          <w:b/>
          <w:sz w:val="21"/>
          <w:szCs w:val="21"/>
        </w:rPr>
        <w:t>Extra Curricular Activities &amp; Interests</w:t>
      </w:r>
    </w:p>
    <w:p w:rsidR="00610CDD" w:rsidRPr="00B8016E" w:rsidRDefault="00610CDD" w:rsidP="00610CDD">
      <w:pPr>
        <w:tabs>
          <w:tab w:val="left" w:pos="720"/>
        </w:tabs>
        <w:rPr>
          <w:rFonts w:ascii="Arial" w:hAnsi="Arial" w:cs="Arial"/>
          <w:sz w:val="21"/>
          <w:szCs w:val="21"/>
          <w:lang w:val="en-US"/>
        </w:rPr>
      </w:pPr>
      <w:r w:rsidRPr="00B8016E">
        <w:rPr>
          <w:rFonts w:ascii="Arial" w:hAnsi="Arial" w:cs="Arial"/>
          <w:sz w:val="21"/>
          <w:szCs w:val="21"/>
          <w:lang w:val="en-US"/>
        </w:rPr>
        <w:t xml:space="preserve">          Table Tennis, Carrom, Badminton, Swimming</w:t>
      </w:r>
      <w:r w:rsidR="00926074" w:rsidRPr="00B8016E">
        <w:rPr>
          <w:rFonts w:ascii="Arial" w:hAnsi="Arial" w:cs="Arial"/>
          <w:sz w:val="21"/>
          <w:szCs w:val="21"/>
          <w:lang w:val="en-US"/>
        </w:rPr>
        <w:t>, Photography, Travelling</w:t>
      </w:r>
    </w:p>
    <w:p w:rsidR="00243139" w:rsidRPr="00B8016E" w:rsidRDefault="00243139" w:rsidP="00610CDD">
      <w:pPr>
        <w:tabs>
          <w:tab w:val="left" w:pos="720"/>
        </w:tabs>
        <w:rPr>
          <w:rFonts w:ascii="Arial" w:hAnsi="Arial" w:cs="Arial"/>
          <w:sz w:val="21"/>
          <w:szCs w:val="21"/>
          <w:lang w:val="en-US"/>
        </w:rPr>
      </w:pPr>
    </w:p>
    <w:p w:rsidR="00243139" w:rsidRPr="00B8016E" w:rsidRDefault="00243139" w:rsidP="00243139">
      <w:pPr>
        <w:ind w:right="-43"/>
        <w:jc w:val="both"/>
        <w:rPr>
          <w:bCs/>
          <w:i/>
          <w:sz w:val="21"/>
          <w:szCs w:val="21"/>
          <w:lang w:val="en-US"/>
        </w:rPr>
      </w:pPr>
      <w:r w:rsidRPr="00B8016E">
        <w:rPr>
          <w:bCs/>
          <w:i/>
          <w:sz w:val="21"/>
          <w:szCs w:val="21"/>
          <w:lang w:val="en-US"/>
        </w:rPr>
        <w:t>I am confident and self motivated professional interested to work for a growing company. I have been fortunate to have a varie</w:t>
      </w:r>
      <w:r w:rsidR="007B3399" w:rsidRPr="00B8016E">
        <w:rPr>
          <w:bCs/>
          <w:i/>
          <w:sz w:val="21"/>
          <w:szCs w:val="21"/>
          <w:lang w:val="en-US"/>
        </w:rPr>
        <w:t xml:space="preserve">d experience </w:t>
      </w:r>
      <w:proofErr w:type="spellStart"/>
      <w:r w:rsidR="00612794">
        <w:rPr>
          <w:bCs/>
          <w:i/>
          <w:sz w:val="21"/>
          <w:szCs w:val="21"/>
          <w:lang w:val="en-US"/>
        </w:rPr>
        <w:t>with</w:t>
      </w:r>
      <w:r w:rsidR="007B3399" w:rsidRPr="00B8016E">
        <w:rPr>
          <w:bCs/>
          <w:i/>
          <w:sz w:val="21"/>
          <w:szCs w:val="21"/>
          <w:lang w:val="en-US"/>
        </w:rPr>
        <w:t>diverse</w:t>
      </w:r>
      <w:proofErr w:type="spellEnd"/>
      <w:r w:rsidR="007B3399" w:rsidRPr="00B8016E">
        <w:rPr>
          <w:bCs/>
          <w:i/>
          <w:sz w:val="21"/>
          <w:szCs w:val="21"/>
          <w:lang w:val="en-US"/>
        </w:rPr>
        <w:t xml:space="preserve"> Geographies and Cultures</w:t>
      </w:r>
      <w:r w:rsidRPr="00B8016E">
        <w:rPr>
          <w:bCs/>
          <w:i/>
          <w:sz w:val="21"/>
          <w:szCs w:val="21"/>
          <w:lang w:val="en-US"/>
        </w:rPr>
        <w:t xml:space="preserve">. </w:t>
      </w:r>
      <w:r w:rsidR="00612794">
        <w:rPr>
          <w:bCs/>
          <w:i/>
          <w:sz w:val="21"/>
          <w:szCs w:val="21"/>
          <w:lang w:val="en-US"/>
        </w:rPr>
        <w:t>I am g</w:t>
      </w:r>
      <w:r w:rsidR="005C5BE5">
        <w:rPr>
          <w:bCs/>
          <w:i/>
          <w:sz w:val="21"/>
          <w:szCs w:val="21"/>
          <w:lang w:val="en-US"/>
        </w:rPr>
        <w:t>ood at communicating</w:t>
      </w:r>
      <w:r w:rsidR="00612794">
        <w:rPr>
          <w:bCs/>
          <w:i/>
          <w:sz w:val="21"/>
          <w:szCs w:val="21"/>
          <w:lang w:val="en-US"/>
        </w:rPr>
        <w:t>/presenting</w:t>
      </w:r>
      <w:r w:rsidR="005C5BE5">
        <w:rPr>
          <w:bCs/>
          <w:i/>
          <w:sz w:val="21"/>
          <w:szCs w:val="21"/>
          <w:lang w:val="en-US"/>
        </w:rPr>
        <w:t xml:space="preserve"> ideas, working in </w:t>
      </w:r>
      <w:r w:rsidR="00461DB1">
        <w:rPr>
          <w:bCs/>
          <w:i/>
          <w:sz w:val="21"/>
          <w:szCs w:val="21"/>
          <w:lang w:val="en-US"/>
        </w:rPr>
        <w:t>evolving business dynamics.</w:t>
      </w:r>
    </w:p>
    <w:p w:rsidR="00243139" w:rsidRPr="00B8016E" w:rsidRDefault="00243139" w:rsidP="00243139">
      <w:pPr>
        <w:tabs>
          <w:tab w:val="left" w:pos="720"/>
        </w:tabs>
        <w:rPr>
          <w:bCs/>
          <w:i/>
          <w:sz w:val="21"/>
          <w:szCs w:val="21"/>
          <w:lang w:val="en-US"/>
        </w:rPr>
      </w:pPr>
    </w:p>
    <w:p w:rsidR="00544B25" w:rsidRPr="00B8016E" w:rsidRDefault="00243139" w:rsidP="00243139">
      <w:pPr>
        <w:tabs>
          <w:tab w:val="left" w:pos="720"/>
        </w:tabs>
        <w:rPr>
          <w:sz w:val="21"/>
          <w:szCs w:val="21"/>
          <w:lang w:val="en-US"/>
        </w:rPr>
      </w:pPr>
      <w:r w:rsidRPr="00B8016E">
        <w:rPr>
          <w:bCs/>
          <w:i/>
          <w:sz w:val="21"/>
          <w:szCs w:val="21"/>
          <w:lang w:val="en-US"/>
        </w:rPr>
        <w:t>I am willing to go that extra mile to deliver excellent results through buildi</w:t>
      </w:r>
      <w:r w:rsidR="00085A0C">
        <w:rPr>
          <w:bCs/>
          <w:i/>
          <w:sz w:val="21"/>
          <w:szCs w:val="21"/>
          <w:lang w:val="en-US"/>
        </w:rPr>
        <w:t>ng effective and collaborative</w:t>
      </w:r>
      <w:r w:rsidRPr="00B8016E">
        <w:rPr>
          <w:bCs/>
          <w:i/>
          <w:sz w:val="21"/>
          <w:szCs w:val="21"/>
          <w:lang w:val="en-US"/>
        </w:rPr>
        <w:t xml:space="preserve"> relationships with people. I am eager to explore new challenges and</w:t>
      </w:r>
      <w:r w:rsidR="000E0093">
        <w:rPr>
          <w:bCs/>
          <w:i/>
          <w:sz w:val="21"/>
          <w:szCs w:val="21"/>
          <w:lang w:val="en-US"/>
        </w:rPr>
        <w:t xml:space="preserve"> am </w:t>
      </w:r>
      <w:r w:rsidR="000E0093" w:rsidRPr="000E0093">
        <w:rPr>
          <w:bCs/>
          <w:i/>
          <w:sz w:val="21"/>
          <w:szCs w:val="21"/>
          <w:lang w:val="en-US"/>
        </w:rPr>
        <w:t>entrepreneurially</w:t>
      </w:r>
      <w:r w:rsidR="000E0093">
        <w:rPr>
          <w:bCs/>
          <w:i/>
          <w:sz w:val="21"/>
          <w:szCs w:val="21"/>
          <w:lang w:val="en-US"/>
        </w:rPr>
        <w:t xml:space="preserve"> inclined</w:t>
      </w:r>
      <w:r w:rsidR="00085A0C">
        <w:rPr>
          <w:bCs/>
          <w:i/>
          <w:sz w:val="21"/>
          <w:szCs w:val="21"/>
          <w:lang w:val="en-US"/>
        </w:rPr>
        <w:t>.</w:t>
      </w:r>
    </w:p>
    <w:sectPr w:rsidR="00544B25" w:rsidRPr="00B8016E" w:rsidSect="00180EBF">
      <w:headerReference w:type="default" r:id="rId8"/>
      <w:footerReference w:type="default" r:id="rId9"/>
      <w:pgSz w:w="11909" w:h="16834" w:code="9"/>
      <w:pgMar w:top="360" w:right="576" w:bottom="576" w:left="576" w:header="216" w:footer="21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40D" w:rsidRDefault="0077440D">
      <w:r>
        <w:separator/>
      </w:r>
    </w:p>
  </w:endnote>
  <w:endnote w:type="continuationSeparator" w:id="1">
    <w:p w:rsidR="0077440D" w:rsidRDefault="007744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5D8" w:rsidRPr="006F598F" w:rsidRDefault="003A0328">
    <w:pPr>
      <w:pStyle w:val="Footer"/>
      <w:jc w:val="center"/>
      <w:rPr>
        <w:rFonts w:ascii="Times New Roman" w:hAnsi="Times New Roman"/>
        <w:i/>
        <w:sz w:val="18"/>
        <w:szCs w:val="18"/>
      </w:rPr>
    </w:pPr>
    <w:r w:rsidRPr="003A0328">
      <w:rPr>
        <w:rFonts w:ascii="Times New Roman" w:hAnsi="Times New Roman"/>
        <w:i/>
        <w:noProof/>
        <w:sz w:val="18"/>
        <w:szCs w:val="18"/>
        <w:lang w:val="en-IN" w:eastAsia="en-IN"/>
      </w:rPr>
      <w:pict>
        <v:shape id="Freeform 4" o:spid="_x0000_s4097" style="position:absolute;left:0;text-align:left;margin-left:-4.5pt;margin-top:2.05pt;width:52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" path="m,l10590,e" strokeweight="2.25pt">
          <v:path arrowok="t" o:connecttype="custom" o:connectlocs="0,0;6724650,0" o:connectangles="0,0"/>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40D" w:rsidRDefault="0077440D">
      <w:r>
        <w:separator/>
      </w:r>
    </w:p>
  </w:footnote>
  <w:footnote w:type="continuationSeparator" w:id="1">
    <w:p w:rsidR="0077440D" w:rsidRDefault="00774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7C2" w:rsidRPr="00D417C2" w:rsidRDefault="00D417C2" w:rsidP="00D417C2">
    <w:pPr>
      <w:pStyle w:val="Title"/>
      <w:pBdr>
        <w:bottom w:val="none" w:sz="0" w:space="0" w:color="auto"/>
      </w:pBdr>
      <w:spacing w:after="0" w:line="360" w:lineRule="auto"/>
      <w:jc w:val="center"/>
      <w:rPr>
        <w:rFonts w:asciiTheme="majorHAnsi" w:eastAsia="Batang" w:hAnsiTheme="majorHAnsi"/>
        <w:b/>
        <w:color w:val="000080"/>
        <w:sz w:val="24"/>
        <w:szCs w:val="24"/>
      </w:rPr>
    </w:pPr>
    <w:r w:rsidRPr="00D417C2">
      <w:rPr>
        <w:rFonts w:asciiTheme="majorHAnsi" w:eastAsia="Batang" w:hAnsiTheme="majorHAnsi"/>
        <w:b/>
        <w:color w:val="000080"/>
        <w:sz w:val="24"/>
        <w:szCs w:val="24"/>
      </w:rPr>
      <w:t>Maestro Placement Consultancy Services</w:t>
    </w:r>
  </w:p>
  <w:p w:rsidR="00D417C2" w:rsidRPr="00D417C2" w:rsidRDefault="00D417C2" w:rsidP="00D417C2">
    <w:pPr>
      <w:pStyle w:val="Title"/>
      <w:pBdr>
        <w:bottom w:val="none" w:sz="0" w:space="0" w:color="auto"/>
      </w:pBdr>
      <w:spacing w:after="0" w:line="360" w:lineRule="auto"/>
      <w:jc w:val="center"/>
      <w:rPr>
        <w:rFonts w:asciiTheme="majorHAnsi" w:hAnsiTheme="majorHAnsi"/>
        <w:b/>
        <w:color w:val="800080"/>
        <w:w w:val="200"/>
        <w:sz w:val="24"/>
        <w:szCs w:val="24"/>
      </w:rPr>
    </w:pPr>
    <w:r w:rsidRPr="00D417C2">
      <w:rPr>
        <w:rFonts w:asciiTheme="majorHAnsi" w:hAnsiTheme="majorHAnsi"/>
        <w:b/>
        <w:color w:val="800080"/>
        <w:w w:val="200"/>
        <w:sz w:val="24"/>
        <w:szCs w:val="24"/>
      </w:rPr>
      <w:t>[MPCS]</w:t>
    </w:r>
  </w:p>
  <w:p w:rsidR="00D417C2" w:rsidRPr="00D417C2" w:rsidRDefault="00D417C2" w:rsidP="00D417C2">
    <w:pPr>
      <w:pStyle w:val="Title"/>
      <w:pBdr>
        <w:bottom w:val="none" w:sz="0" w:space="0" w:color="auto"/>
      </w:pBdr>
      <w:spacing w:after="0" w:line="360" w:lineRule="auto"/>
      <w:jc w:val="center"/>
      <w:rPr>
        <w:rFonts w:asciiTheme="majorHAnsi" w:eastAsia="Batang" w:hAnsiTheme="majorHAnsi"/>
        <w:b/>
        <w:color w:val="000080"/>
        <w:sz w:val="24"/>
        <w:szCs w:val="24"/>
      </w:rPr>
    </w:pPr>
    <w:r w:rsidRPr="00D417C2">
      <w:rPr>
        <w:rFonts w:asciiTheme="majorHAnsi" w:eastAsia="Batang" w:hAnsiTheme="majorHAnsi"/>
        <w:b/>
        <w:color w:val="000080"/>
        <w:sz w:val="24"/>
        <w:szCs w:val="24"/>
      </w:rPr>
      <w:t>Phone – 9179829020, 9179822020</w:t>
    </w:r>
  </w:p>
  <w:p w:rsidR="00D417C2" w:rsidRPr="00D417C2" w:rsidRDefault="00D417C2" w:rsidP="00D417C2">
    <w:pPr>
      <w:pStyle w:val="Title"/>
      <w:pBdr>
        <w:bottom w:val="none" w:sz="0" w:space="0" w:color="auto"/>
      </w:pBdr>
      <w:spacing w:after="0" w:line="360" w:lineRule="auto"/>
      <w:jc w:val="center"/>
      <w:rPr>
        <w:rFonts w:asciiTheme="majorHAnsi" w:hAnsiTheme="majorHAnsi"/>
        <w:sz w:val="24"/>
        <w:szCs w:val="24"/>
      </w:rPr>
    </w:pPr>
    <w:r w:rsidRPr="00D417C2">
      <w:rPr>
        <w:rFonts w:asciiTheme="majorHAnsi" w:eastAsia="Batang" w:hAnsiTheme="majorHAnsi"/>
        <w:b/>
        <w:color w:val="000080"/>
        <w:sz w:val="24"/>
        <w:szCs w:val="24"/>
      </w:rPr>
      <w:t xml:space="preserve">E- Mail – </w:t>
    </w:r>
    <w:hyperlink r:id="rId1" w:history="1">
      <w:r w:rsidRPr="00D417C2">
        <w:rPr>
          <w:rStyle w:val="Hyperlink"/>
          <w:rFonts w:asciiTheme="majorHAnsi" w:eastAsia="Batang" w:hAnsiTheme="majorHAnsi"/>
          <w:b/>
          <w:color w:val="000080"/>
          <w:sz w:val="24"/>
          <w:szCs w:val="24"/>
          <w:u w:val="none"/>
        </w:rPr>
        <w:t>hr@maestrojobs.com</w:t>
      </w:r>
    </w:hyperlink>
    <w:r w:rsidRPr="00D417C2">
      <w:rPr>
        <w:rFonts w:asciiTheme="majorHAnsi" w:eastAsia="Batang" w:hAnsiTheme="majorHAnsi"/>
        <w:b/>
        <w:color w:val="000080"/>
        <w:sz w:val="24"/>
        <w:szCs w:val="24"/>
      </w:rPr>
      <w:t xml:space="preserve">                   Web Site: </w:t>
    </w:r>
    <w:hyperlink r:id="rId2" w:history="1">
      <w:r w:rsidRPr="00D417C2">
        <w:rPr>
          <w:rStyle w:val="Hyperlink"/>
          <w:rFonts w:asciiTheme="majorHAnsi" w:eastAsia="Batang" w:hAnsiTheme="majorHAnsi"/>
          <w:b/>
          <w:color w:val="000080"/>
          <w:sz w:val="24"/>
          <w:szCs w:val="24"/>
          <w:u w:val="none"/>
        </w:rPr>
        <w:t>www.maestrojobs.co.in</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ersonalInfo"/>
      <w:lvlText w:val="*"/>
      <w:lvlJc w:val="left"/>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15E2739"/>
    <w:multiLevelType w:val="hybridMultilevel"/>
    <w:tmpl w:val="D95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446AE"/>
    <w:multiLevelType w:val="hybridMultilevel"/>
    <w:tmpl w:val="95DA4C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3242124"/>
    <w:multiLevelType w:val="hybridMultilevel"/>
    <w:tmpl w:val="5A8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B3DF1"/>
    <w:multiLevelType w:val="multilevel"/>
    <w:tmpl w:val="24B6BD9A"/>
    <w:lvl w:ilvl="0">
      <w:start w:val="1"/>
      <w:numFmt w:val="bullet"/>
      <w:lvlText w:val=""/>
      <w:lvlJc w:val="left"/>
      <w:pPr>
        <w:tabs>
          <w:tab w:val="num" w:pos="6120"/>
        </w:tabs>
        <w:ind w:left="6120" w:hanging="360"/>
      </w:pPr>
      <w:rPr>
        <w:rFonts w:ascii="Wingdings" w:hAnsi="Wingdings" w:hint="default"/>
      </w:rPr>
    </w:lvl>
    <w:lvl w:ilvl="1">
      <w:start w:val="1"/>
      <w:numFmt w:val="bullet"/>
      <w:lvlText w:val=""/>
      <w:lvlJc w:val="left"/>
      <w:pPr>
        <w:tabs>
          <w:tab w:val="num" w:pos="7200"/>
        </w:tabs>
        <w:ind w:left="7200" w:hanging="360"/>
      </w:pPr>
      <w:rPr>
        <w:rFonts w:ascii="Wingdings" w:hAnsi="Wingdings" w:hint="default"/>
      </w:rPr>
    </w:lvl>
    <w:lvl w:ilvl="2">
      <w:start w:val="1"/>
      <w:numFmt w:val="bullet"/>
      <w:lvlText w:val=""/>
      <w:lvlJc w:val="left"/>
      <w:pPr>
        <w:tabs>
          <w:tab w:val="num" w:pos="7920"/>
        </w:tabs>
        <w:ind w:left="7920" w:hanging="360"/>
      </w:pPr>
      <w:rPr>
        <w:rFonts w:ascii="Wingdings" w:hAnsi="Wingdings" w:hint="default"/>
      </w:rPr>
    </w:lvl>
    <w:lvl w:ilvl="3">
      <w:start w:val="1"/>
      <w:numFmt w:val="bullet"/>
      <w:lvlText w:val=""/>
      <w:lvlJc w:val="left"/>
      <w:pPr>
        <w:tabs>
          <w:tab w:val="num" w:pos="8640"/>
        </w:tabs>
        <w:ind w:left="8640" w:hanging="360"/>
      </w:pPr>
      <w:rPr>
        <w:rFonts w:ascii="Symbol" w:hAnsi="Symbol" w:hint="default"/>
      </w:rPr>
    </w:lvl>
    <w:lvl w:ilvl="4">
      <w:start w:val="1"/>
      <w:numFmt w:val="bullet"/>
      <w:lvlText w:val="o"/>
      <w:lvlJc w:val="left"/>
      <w:pPr>
        <w:tabs>
          <w:tab w:val="num" w:pos="9360"/>
        </w:tabs>
        <w:ind w:left="9360" w:hanging="360"/>
      </w:pPr>
      <w:rPr>
        <w:rFonts w:ascii="Courier New" w:hAnsi="Courier New" w:hint="default"/>
      </w:rPr>
    </w:lvl>
    <w:lvl w:ilvl="5">
      <w:start w:val="1"/>
      <w:numFmt w:val="bullet"/>
      <w:lvlText w:val=""/>
      <w:lvlJc w:val="left"/>
      <w:pPr>
        <w:tabs>
          <w:tab w:val="num" w:pos="10080"/>
        </w:tabs>
        <w:ind w:left="10080" w:hanging="360"/>
      </w:pPr>
      <w:rPr>
        <w:rFonts w:ascii="Wingdings" w:hAnsi="Wingdings" w:hint="default"/>
      </w:rPr>
    </w:lvl>
    <w:lvl w:ilvl="6">
      <w:start w:val="1"/>
      <w:numFmt w:val="bullet"/>
      <w:lvlText w:val=""/>
      <w:lvlJc w:val="left"/>
      <w:pPr>
        <w:tabs>
          <w:tab w:val="num" w:pos="10800"/>
        </w:tabs>
        <w:ind w:left="10800" w:hanging="360"/>
      </w:pPr>
      <w:rPr>
        <w:rFonts w:ascii="Symbol" w:hAnsi="Symbol" w:hint="default"/>
      </w:rPr>
    </w:lvl>
    <w:lvl w:ilvl="7">
      <w:start w:val="1"/>
      <w:numFmt w:val="bullet"/>
      <w:lvlText w:val="o"/>
      <w:lvlJc w:val="left"/>
      <w:pPr>
        <w:tabs>
          <w:tab w:val="num" w:pos="11520"/>
        </w:tabs>
        <w:ind w:left="11520" w:hanging="360"/>
      </w:pPr>
      <w:rPr>
        <w:rFonts w:ascii="Courier New" w:hAnsi="Courier New" w:hint="default"/>
      </w:rPr>
    </w:lvl>
    <w:lvl w:ilvl="8">
      <w:start w:val="1"/>
      <w:numFmt w:val="bullet"/>
      <w:lvlText w:val=""/>
      <w:lvlJc w:val="left"/>
      <w:pPr>
        <w:tabs>
          <w:tab w:val="num" w:pos="12240"/>
        </w:tabs>
        <w:ind w:left="12240" w:hanging="360"/>
      </w:pPr>
      <w:rPr>
        <w:rFonts w:ascii="Wingdings" w:hAnsi="Wingdings" w:hint="default"/>
      </w:rPr>
    </w:lvl>
  </w:abstractNum>
  <w:abstractNum w:abstractNumId="8">
    <w:nsid w:val="2361730B"/>
    <w:multiLevelType w:val="hybridMultilevel"/>
    <w:tmpl w:val="E8465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7429AE"/>
    <w:multiLevelType w:val="hybridMultilevel"/>
    <w:tmpl w:val="7F1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40711"/>
    <w:multiLevelType w:val="hybridMultilevel"/>
    <w:tmpl w:val="87F06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122011"/>
    <w:multiLevelType w:val="hybridMultilevel"/>
    <w:tmpl w:val="B672E64A"/>
    <w:lvl w:ilvl="0" w:tplc="FFFFFFFF">
      <w:start w:val="1"/>
      <w:numFmt w:val="bullet"/>
      <w:lvlText w:val=""/>
      <w:lvlJc w:val="left"/>
      <w:pPr>
        <w:tabs>
          <w:tab w:val="num" w:pos="6120"/>
        </w:tabs>
        <w:ind w:left="612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2084E534">
      <w:start w:val="1"/>
      <w:numFmt w:val="bullet"/>
      <w:lvlText w:val="-"/>
      <w:lvlJc w:val="left"/>
      <w:pPr>
        <w:tabs>
          <w:tab w:val="num" w:pos="7920"/>
        </w:tabs>
        <w:ind w:left="7920" w:hanging="360"/>
      </w:pPr>
      <w:rPr>
        <w:rFonts w:ascii="Garamond" w:eastAsia="Times New Roman" w:hAnsi="Garamond" w:cs="Times New Roman"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12">
    <w:nsid w:val="2F8C422D"/>
    <w:multiLevelType w:val="hybridMultilevel"/>
    <w:tmpl w:val="E2102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37802"/>
    <w:multiLevelType w:val="hybridMultilevel"/>
    <w:tmpl w:val="801C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96D94"/>
    <w:multiLevelType w:val="hybridMultilevel"/>
    <w:tmpl w:val="78EA4A52"/>
    <w:lvl w:ilvl="0" w:tplc="40090001">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DBB68C7"/>
    <w:multiLevelType w:val="hybridMultilevel"/>
    <w:tmpl w:val="3B42A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7A17B1"/>
    <w:multiLevelType w:val="hybridMultilevel"/>
    <w:tmpl w:val="B1C2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996AEC"/>
    <w:multiLevelType w:val="hybridMultilevel"/>
    <w:tmpl w:val="4C828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49F45DE"/>
    <w:multiLevelType w:val="hybridMultilevel"/>
    <w:tmpl w:val="A9A2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880401"/>
    <w:multiLevelType w:val="hybridMultilevel"/>
    <w:tmpl w:val="885A7F0A"/>
    <w:lvl w:ilvl="0" w:tplc="04090005">
      <w:start w:val="1"/>
      <w:numFmt w:val="bullet"/>
      <w:lvlText w:val=""/>
      <w:lvlJc w:val="left"/>
      <w:pPr>
        <w:tabs>
          <w:tab w:val="num" w:pos="2397"/>
        </w:tabs>
        <w:ind w:left="2397" w:hanging="360"/>
      </w:pPr>
      <w:rPr>
        <w:rFonts w:ascii="Wingdings" w:hAnsi="Wingdings" w:hint="default"/>
      </w:rPr>
    </w:lvl>
    <w:lvl w:ilvl="1" w:tplc="04090003" w:tentative="1">
      <w:start w:val="1"/>
      <w:numFmt w:val="bullet"/>
      <w:lvlText w:val="o"/>
      <w:lvlJc w:val="left"/>
      <w:pPr>
        <w:tabs>
          <w:tab w:val="num" w:pos="3117"/>
        </w:tabs>
        <w:ind w:left="3117" w:hanging="360"/>
      </w:pPr>
      <w:rPr>
        <w:rFonts w:ascii="Courier New" w:hAnsi="Courier New" w:cs="Courier New" w:hint="default"/>
      </w:rPr>
    </w:lvl>
    <w:lvl w:ilvl="2" w:tplc="04090005" w:tentative="1">
      <w:start w:val="1"/>
      <w:numFmt w:val="bullet"/>
      <w:lvlText w:val=""/>
      <w:lvlJc w:val="left"/>
      <w:pPr>
        <w:tabs>
          <w:tab w:val="num" w:pos="3837"/>
        </w:tabs>
        <w:ind w:left="3837" w:hanging="360"/>
      </w:pPr>
      <w:rPr>
        <w:rFonts w:ascii="Wingdings" w:hAnsi="Wingdings" w:hint="default"/>
      </w:rPr>
    </w:lvl>
    <w:lvl w:ilvl="3" w:tplc="04090001" w:tentative="1">
      <w:start w:val="1"/>
      <w:numFmt w:val="bullet"/>
      <w:lvlText w:val=""/>
      <w:lvlJc w:val="left"/>
      <w:pPr>
        <w:tabs>
          <w:tab w:val="num" w:pos="4557"/>
        </w:tabs>
        <w:ind w:left="4557" w:hanging="360"/>
      </w:pPr>
      <w:rPr>
        <w:rFonts w:ascii="Symbol" w:hAnsi="Symbol" w:hint="default"/>
      </w:rPr>
    </w:lvl>
    <w:lvl w:ilvl="4" w:tplc="04090003" w:tentative="1">
      <w:start w:val="1"/>
      <w:numFmt w:val="bullet"/>
      <w:lvlText w:val="o"/>
      <w:lvlJc w:val="left"/>
      <w:pPr>
        <w:tabs>
          <w:tab w:val="num" w:pos="5277"/>
        </w:tabs>
        <w:ind w:left="5277" w:hanging="360"/>
      </w:pPr>
      <w:rPr>
        <w:rFonts w:ascii="Courier New" w:hAnsi="Courier New" w:cs="Courier New" w:hint="default"/>
      </w:rPr>
    </w:lvl>
    <w:lvl w:ilvl="5" w:tplc="04090005" w:tentative="1">
      <w:start w:val="1"/>
      <w:numFmt w:val="bullet"/>
      <w:lvlText w:val=""/>
      <w:lvlJc w:val="left"/>
      <w:pPr>
        <w:tabs>
          <w:tab w:val="num" w:pos="5997"/>
        </w:tabs>
        <w:ind w:left="5997" w:hanging="360"/>
      </w:pPr>
      <w:rPr>
        <w:rFonts w:ascii="Wingdings" w:hAnsi="Wingdings" w:hint="default"/>
      </w:rPr>
    </w:lvl>
    <w:lvl w:ilvl="6" w:tplc="04090001" w:tentative="1">
      <w:start w:val="1"/>
      <w:numFmt w:val="bullet"/>
      <w:lvlText w:val=""/>
      <w:lvlJc w:val="left"/>
      <w:pPr>
        <w:tabs>
          <w:tab w:val="num" w:pos="6717"/>
        </w:tabs>
        <w:ind w:left="6717" w:hanging="360"/>
      </w:pPr>
      <w:rPr>
        <w:rFonts w:ascii="Symbol" w:hAnsi="Symbol" w:hint="default"/>
      </w:rPr>
    </w:lvl>
    <w:lvl w:ilvl="7" w:tplc="04090003" w:tentative="1">
      <w:start w:val="1"/>
      <w:numFmt w:val="bullet"/>
      <w:lvlText w:val="o"/>
      <w:lvlJc w:val="left"/>
      <w:pPr>
        <w:tabs>
          <w:tab w:val="num" w:pos="7437"/>
        </w:tabs>
        <w:ind w:left="7437" w:hanging="360"/>
      </w:pPr>
      <w:rPr>
        <w:rFonts w:ascii="Courier New" w:hAnsi="Courier New" w:cs="Courier New" w:hint="default"/>
      </w:rPr>
    </w:lvl>
    <w:lvl w:ilvl="8" w:tplc="04090005" w:tentative="1">
      <w:start w:val="1"/>
      <w:numFmt w:val="bullet"/>
      <w:lvlText w:val=""/>
      <w:lvlJc w:val="left"/>
      <w:pPr>
        <w:tabs>
          <w:tab w:val="num" w:pos="8157"/>
        </w:tabs>
        <w:ind w:left="8157" w:hanging="360"/>
      </w:pPr>
      <w:rPr>
        <w:rFonts w:ascii="Wingdings" w:hAnsi="Wingdings" w:hint="default"/>
      </w:rPr>
    </w:lvl>
  </w:abstractNum>
  <w:abstractNum w:abstractNumId="20">
    <w:nsid w:val="5017525A"/>
    <w:multiLevelType w:val="hybridMultilevel"/>
    <w:tmpl w:val="261E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0B1F3A"/>
    <w:multiLevelType w:val="hybridMultilevel"/>
    <w:tmpl w:val="51EEA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1F184B"/>
    <w:multiLevelType w:val="hybridMultilevel"/>
    <w:tmpl w:val="53C894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7900076"/>
    <w:multiLevelType w:val="hybridMultilevel"/>
    <w:tmpl w:val="CE788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1B10B3"/>
    <w:multiLevelType w:val="hybridMultilevel"/>
    <w:tmpl w:val="D1A2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F4C1859"/>
    <w:multiLevelType w:val="hybridMultilevel"/>
    <w:tmpl w:val="A834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0B627F"/>
    <w:multiLevelType w:val="hybridMultilevel"/>
    <w:tmpl w:val="74EACB30"/>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70E637C">
      <w:start w:val="1"/>
      <w:numFmt w:val="bullet"/>
      <w:lvlText w:val=""/>
      <w:lvlJc w:val="left"/>
      <w:pPr>
        <w:tabs>
          <w:tab w:val="num" w:pos="2880"/>
        </w:tabs>
        <w:ind w:left="2880" w:hanging="360"/>
      </w:pPr>
      <w:rPr>
        <w:rFonts w:ascii="Wingdings" w:hAnsi="Wingdings" w:hint="default"/>
        <w:sz w:val="20"/>
        <w:szCs w:val="20"/>
      </w:rPr>
    </w:lvl>
    <w:lvl w:ilvl="4" w:tplc="6AF26812">
      <w:start w:val="1"/>
      <w:numFmt w:val="bullet"/>
      <w:lvlText w:val=""/>
      <w:lvlJc w:val="left"/>
      <w:pPr>
        <w:tabs>
          <w:tab w:val="num" w:pos="3600"/>
        </w:tabs>
        <w:ind w:left="3600" w:hanging="360"/>
      </w:pPr>
      <w:rPr>
        <w:rFonts w:ascii="Wingdings" w:hAnsi="Wingdings" w:hint="default"/>
        <w:sz w:val="20"/>
        <w:szCs w:val="20"/>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19"/>
  </w:num>
  <w:num w:numId="4">
    <w:abstractNumId w:val="26"/>
  </w:num>
  <w:num w:numId="5">
    <w:abstractNumId w:val="7"/>
  </w:num>
  <w:num w:numId="6">
    <w:abstractNumId w:val="5"/>
  </w:num>
  <w:num w:numId="7">
    <w:abstractNumId w:val="8"/>
  </w:num>
  <w:num w:numId="8">
    <w:abstractNumId w:val="20"/>
  </w:num>
  <w:num w:numId="9">
    <w:abstractNumId w:val="22"/>
  </w:num>
  <w:num w:numId="10">
    <w:abstractNumId w:val="2"/>
  </w:num>
  <w:num w:numId="11">
    <w:abstractNumId w:val="1"/>
  </w:num>
  <w:num w:numId="12">
    <w:abstractNumId w:val="3"/>
  </w:num>
  <w:num w:numId="13">
    <w:abstractNumId w:val="14"/>
  </w:num>
  <w:num w:numId="14">
    <w:abstractNumId w:val="21"/>
  </w:num>
  <w:num w:numId="15">
    <w:abstractNumId w:val="18"/>
  </w:num>
  <w:num w:numId="16">
    <w:abstractNumId w:val="16"/>
  </w:num>
  <w:num w:numId="17">
    <w:abstractNumId w:val="12"/>
  </w:num>
  <w:num w:numId="18">
    <w:abstractNumId w:val="15"/>
  </w:num>
  <w:num w:numId="19">
    <w:abstractNumId w:val="23"/>
  </w:num>
  <w:num w:numId="20">
    <w:abstractNumId w:val="6"/>
  </w:num>
  <w:num w:numId="21">
    <w:abstractNumId w:val="10"/>
  </w:num>
  <w:num w:numId="22">
    <w:abstractNumId w:val="25"/>
  </w:num>
  <w:num w:numId="23">
    <w:abstractNumId w:val="13"/>
  </w:num>
  <w:num w:numId="24">
    <w:abstractNumId w:val="24"/>
  </w:num>
  <w:num w:numId="25">
    <w:abstractNumId w:val="4"/>
  </w:num>
  <w:num w:numId="26">
    <w:abstractNumId w:val="9"/>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8F49F5"/>
    <w:rsid w:val="000000D4"/>
    <w:rsid w:val="00001296"/>
    <w:rsid w:val="000028D1"/>
    <w:rsid w:val="000031C6"/>
    <w:rsid w:val="00003E65"/>
    <w:rsid w:val="000063B9"/>
    <w:rsid w:val="0000651B"/>
    <w:rsid w:val="000116DA"/>
    <w:rsid w:val="00012006"/>
    <w:rsid w:val="00012143"/>
    <w:rsid w:val="00013C55"/>
    <w:rsid w:val="000141E1"/>
    <w:rsid w:val="00014F22"/>
    <w:rsid w:val="00015D72"/>
    <w:rsid w:val="00016851"/>
    <w:rsid w:val="0002052B"/>
    <w:rsid w:val="00021744"/>
    <w:rsid w:val="00027959"/>
    <w:rsid w:val="0003033D"/>
    <w:rsid w:val="00030BBC"/>
    <w:rsid w:val="00032029"/>
    <w:rsid w:val="000348CF"/>
    <w:rsid w:val="00034B89"/>
    <w:rsid w:val="00035346"/>
    <w:rsid w:val="0004141E"/>
    <w:rsid w:val="00041C06"/>
    <w:rsid w:val="0004277E"/>
    <w:rsid w:val="00047286"/>
    <w:rsid w:val="00047635"/>
    <w:rsid w:val="000608BA"/>
    <w:rsid w:val="00061246"/>
    <w:rsid w:val="00062F9D"/>
    <w:rsid w:val="000661F6"/>
    <w:rsid w:val="000712B3"/>
    <w:rsid w:val="000712F8"/>
    <w:rsid w:val="000713E5"/>
    <w:rsid w:val="00071D22"/>
    <w:rsid w:val="0007293F"/>
    <w:rsid w:val="00072BBF"/>
    <w:rsid w:val="00074CE7"/>
    <w:rsid w:val="00075656"/>
    <w:rsid w:val="000769AA"/>
    <w:rsid w:val="00076B68"/>
    <w:rsid w:val="00080160"/>
    <w:rsid w:val="00080386"/>
    <w:rsid w:val="000811C2"/>
    <w:rsid w:val="000852C8"/>
    <w:rsid w:val="00085A0C"/>
    <w:rsid w:val="000873FC"/>
    <w:rsid w:val="00087E48"/>
    <w:rsid w:val="00087EA9"/>
    <w:rsid w:val="00092F0B"/>
    <w:rsid w:val="0009404D"/>
    <w:rsid w:val="00096080"/>
    <w:rsid w:val="0009757C"/>
    <w:rsid w:val="000A2BD8"/>
    <w:rsid w:val="000A35D1"/>
    <w:rsid w:val="000A3FBB"/>
    <w:rsid w:val="000B07D5"/>
    <w:rsid w:val="000B205A"/>
    <w:rsid w:val="000D3495"/>
    <w:rsid w:val="000D51A5"/>
    <w:rsid w:val="000D5479"/>
    <w:rsid w:val="000D5CCD"/>
    <w:rsid w:val="000D63A0"/>
    <w:rsid w:val="000E0093"/>
    <w:rsid w:val="000E5A4A"/>
    <w:rsid w:val="000E743F"/>
    <w:rsid w:val="000E7BDA"/>
    <w:rsid w:val="000F1E39"/>
    <w:rsid w:val="000F2D27"/>
    <w:rsid w:val="000F35C8"/>
    <w:rsid w:val="000F5577"/>
    <w:rsid w:val="000F66B9"/>
    <w:rsid w:val="000F6E06"/>
    <w:rsid w:val="00100B8E"/>
    <w:rsid w:val="00100DAF"/>
    <w:rsid w:val="00103DDE"/>
    <w:rsid w:val="00104199"/>
    <w:rsid w:val="00104531"/>
    <w:rsid w:val="00105589"/>
    <w:rsid w:val="001060C2"/>
    <w:rsid w:val="00107875"/>
    <w:rsid w:val="00115D8A"/>
    <w:rsid w:val="00116FA7"/>
    <w:rsid w:val="00121623"/>
    <w:rsid w:val="00121A8F"/>
    <w:rsid w:val="00124E58"/>
    <w:rsid w:val="00127AB8"/>
    <w:rsid w:val="00130BB8"/>
    <w:rsid w:val="00132A9A"/>
    <w:rsid w:val="00133D85"/>
    <w:rsid w:val="00133FB0"/>
    <w:rsid w:val="00135CCE"/>
    <w:rsid w:val="00137BFA"/>
    <w:rsid w:val="0014396D"/>
    <w:rsid w:val="0014418D"/>
    <w:rsid w:val="0015014B"/>
    <w:rsid w:val="0015156F"/>
    <w:rsid w:val="0015346C"/>
    <w:rsid w:val="001545F8"/>
    <w:rsid w:val="001547E8"/>
    <w:rsid w:val="00160EF2"/>
    <w:rsid w:val="00161304"/>
    <w:rsid w:val="00170204"/>
    <w:rsid w:val="00170C45"/>
    <w:rsid w:val="00170F53"/>
    <w:rsid w:val="00171E20"/>
    <w:rsid w:val="00173BCE"/>
    <w:rsid w:val="001809CE"/>
    <w:rsid w:val="00180EBF"/>
    <w:rsid w:val="00186A89"/>
    <w:rsid w:val="001908F7"/>
    <w:rsid w:val="00192212"/>
    <w:rsid w:val="001931F7"/>
    <w:rsid w:val="00193B2B"/>
    <w:rsid w:val="001A35AF"/>
    <w:rsid w:val="001A7F30"/>
    <w:rsid w:val="001B1D38"/>
    <w:rsid w:val="001B2970"/>
    <w:rsid w:val="001B32A8"/>
    <w:rsid w:val="001B3921"/>
    <w:rsid w:val="001B676D"/>
    <w:rsid w:val="001B72A2"/>
    <w:rsid w:val="001B7C6F"/>
    <w:rsid w:val="001C374A"/>
    <w:rsid w:val="001C727F"/>
    <w:rsid w:val="001D2D2C"/>
    <w:rsid w:val="001D3134"/>
    <w:rsid w:val="001D4F4C"/>
    <w:rsid w:val="001D57F4"/>
    <w:rsid w:val="001D6305"/>
    <w:rsid w:val="001E0062"/>
    <w:rsid w:val="001E03B8"/>
    <w:rsid w:val="001E1E87"/>
    <w:rsid w:val="001E2A0A"/>
    <w:rsid w:val="001E4D4D"/>
    <w:rsid w:val="001E586A"/>
    <w:rsid w:val="001E62F5"/>
    <w:rsid w:val="001F08DA"/>
    <w:rsid w:val="001F30BB"/>
    <w:rsid w:val="001F5219"/>
    <w:rsid w:val="001F7493"/>
    <w:rsid w:val="002004AB"/>
    <w:rsid w:val="00203066"/>
    <w:rsid w:val="002032F0"/>
    <w:rsid w:val="0020371D"/>
    <w:rsid w:val="00203CC8"/>
    <w:rsid w:val="00204198"/>
    <w:rsid w:val="00204CAA"/>
    <w:rsid w:val="00204F29"/>
    <w:rsid w:val="002078EA"/>
    <w:rsid w:val="002118FA"/>
    <w:rsid w:val="00212920"/>
    <w:rsid w:val="0021390F"/>
    <w:rsid w:val="0021529F"/>
    <w:rsid w:val="002156EE"/>
    <w:rsid w:val="00216522"/>
    <w:rsid w:val="00216934"/>
    <w:rsid w:val="00216FFD"/>
    <w:rsid w:val="00220988"/>
    <w:rsid w:val="00221EE0"/>
    <w:rsid w:val="002236FE"/>
    <w:rsid w:val="00223FF7"/>
    <w:rsid w:val="00224A11"/>
    <w:rsid w:val="00225166"/>
    <w:rsid w:val="00225BEF"/>
    <w:rsid w:val="0022630D"/>
    <w:rsid w:val="0022696C"/>
    <w:rsid w:val="00241803"/>
    <w:rsid w:val="0024199B"/>
    <w:rsid w:val="0024232B"/>
    <w:rsid w:val="00243139"/>
    <w:rsid w:val="00244A69"/>
    <w:rsid w:val="00244E88"/>
    <w:rsid w:val="00245932"/>
    <w:rsid w:val="00246F5F"/>
    <w:rsid w:val="00253E2E"/>
    <w:rsid w:val="00255188"/>
    <w:rsid w:val="00256A02"/>
    <w:rsid w:val="0026563A"/>
    <w:rsid w:val="00265F8D"/>
    <w:rsid w:val="00271851"/>
    <w:rsid w:val="0027279E"/>
    <w:rsid w:val="00275662"/>
    <w:rsid w:val="00275B9D"/>
    <w:rsid w:val="0028109F"/>
    <w:rsid w:val="002831EC"/>
    <w:rsid w:val="00284B39"/>
    <w:rsid w:val="00286165"/>
    <w:rsid w:val="00293C5D"/>
    <w:rsid w:val="002A2930"/>
    <w:rsid w:val="002A37EA"/>
    <w:rsid w:val="002A4587"/>
    <w:rsid w:val="002A48BB"/>
    <w:rsid w:val="002A53D7"/>
    <w:rsid w:val="002A78B9"/>
    <w:rsid w:val="002B0D24"/>
    <w:rsid w:val="002B31B3"/>
    <w:rsid w:val="002B7555"/>
    <w:rsid w:val="002C3428"/>
    <w:rsid w:val="002C39E4"/>
    <w:rsid w:val="002C457C"/>
    <w:rsid w:val="002C7922"/>
    <w:rsid w:val="002D17B3"/>
    <w:rsid w:val="002D345F"/>
    <w:rsid w:val="002D481C"/>
    <w:rsid w:val="002D743B"/>
    <w:rsid w:val="002E56CE"/>
    <w:rsid w:val="002E680E"/>
    <w:rsid w:val="002E7608"/>
    <w:rsid w:val="002E78C6"/>
    <w:rsid w:val="002F01F9"/>
    <w:rsid w:val="002F0609"/>
    <w:rsid w:val="002F06CC"/>
    <w:rsid w:val="002F07BB"/>
    <w:rsid w:val="002F102A"/>
    <w:rsid w:val="002F4740"/>
    <w:rsid w:val="002F6247"/>
    <w:rsid w:val="002F7354"/>
    <w:rsid w:val="0030051E"/>
    <w:rsid w:val="00302407"/>
    <w:rsid w:val="0030259C"/>
    <w:rsid w:val="003025E6"/>
    <w:rsid w:val="003028E8"/>
    <w:rsid w:val="00303685"/>
    <w:rsid w:val="003043ED"/>
    <w:rsid w:val="0030528F"/>
    <w:rsid w:val="003075BD"/>
    <w:rsid w:val="003117F4"/>
    <w:rsid w:val="0031338C"/>
    <w:rsid w:val="0031511F"/>
    <w:rsid w:val="003169BF"/>
    <w:rsid w:val="0031734B"/>
    <w:rsid w:val="00317B5C"/>
    <w:rsid w:val="0032063E"/>
    <w:rsid w:val="00320F2B"/>
    <w:rsid w:val="00321839"/>
    <w:rsid w:val="003225D3"/>
    <w:rsid w:val="00324AFF"/>
    <w:rsid w:val="00331349"/>
    <w:rsid w:val="00333834"/>
    <w:rsid w:val="00333D03"/>
    <w:rsid w:val="0033412C"/>
    <w:rsid w:val="0033490A"/>
    <w:rsid w:val="00334F5B"/>
    <w:rsid w:val="00335279"/>
    <w:rsid w:val="0033527B"/>
    <w:rsid w:val="00340CCB"/>
    <w:rsid w:val="00344993"/>
    <w:rsid w:val="0034534E"/>
    <w:rsid w:val="00347B8E"/>
    <w:rsid w:val="003519AE"/>
    <w:rsid w:val="00351A1C"/>
    <w:rsid w:val="00351C96"/>
    <w:rsid w:val="003521C6"/>
    <w:rsid w:val="00353458"/>
    <w:rsid w:val="003536D4"/>
    <w:rsid w:val="00355451"/>
    <w:rsid w:val="00356D0A"/>
    <w:rsid w:val="00357538"/>
    <w:rsid w:val="00357CED"/>
    <w:rsid w:val="0036132D"/>
    <w:rsid w:val="003679F3"/>
    <w:rsid w:val="00372933"/>
    <w:rsid w:val="00373F5E"/>
    <w:rsid w:val="0038032F"/>
    <w:rsid w:val="003805D9"/>
    <w:rsid w:val="00380DCD"/>
    <w:rsid w:val="00382DFD"/>
    <w:rsid w:val="0038440E"/>
    <w:rsid w:val="003856FC"/>
    <w:rsid w:val="003874D9"/>
    <w:rsid w:val="00391155"/>
    <w:rsid w:val="003918E4"/>
    <w:rsid w:val="00394635"/>
    <w:rsid w:val="00394957"/>
    <w:rsid w:val="00395505"/>
    <w:rsid w:val="003974D4"/>
    <w:rsid w:val="003A0328"/>
    <w:rsid w:val="003A03DF"/>
    <w:rsid w:val="003A0405"/>
    <w:rsid w:val="003A0B97"/>
    <w:rsid w:val="003A0CBE"/>
    <w:rsid w:val="003A2587"/>
    <w:rsid w:val="003A3D39"/>
    <w:rsid w:val="003A40DD"/>
    <w:rsid w:val="003A5163"/>
    <w:rsid w:val="003A518E"/>
    <w:rsid w:val="003A5741"/>
    <w:rsid w:val="003A58B8"/>
    <w:rsid w:val="003A7D83"/>
    <w:rsid w:val="003B24F6"/>
    <w:rsid w:val="003B2F18"/>
    <w:rsid w:val="003B59EF"/>
    <w:rsid w:val="003B5F2E"/>
    <w:rsid w:val="003C086D"/>
    <w:rsid w:val="003C1D12"/>
    <w:rsid w:val="003C2B3F"/>
    <w:rsid w:val="003C50B0"/>
    <w:rsid w:val="003C667B"/>
    <w:rsid w:val="003D0F8E"/>
    <w:rsid w:val="003D1101"/>
    <w:rsid w:val="003D3308"/>
    <w:rsid w:val="003D33B2"/>
    <w:rsid w:val="003D47BB"/>
    <w:rsid w:val="003D54D3"/>
    <w:rsid w:val="003D7D34"/>
    <w:rsid w:val="003E1C02"/>
    <w:rsid w:val="003E5058"/>
    <w:rsid w:val="003F1F1F"/>
    <w:rsid w:val="003F43A8"/>
    <w:rsid w:val="003F56C3"/>
    <w:rsid w:val="003F5901"/>
    <w:rsid w:val="003F7795"/>
    <w:rsid w:val="0040068D"/>
    <w:rsid w:val="00405DB6"/>
    <w:rsid w:val="00407C6E"/>
    <w:rsid w:val="00411B24"/>
    <w:rsid w:val="0041534C"/>
    <w:rsid w:val="00417A82"/>
    <w:rsid w:val="004222EB"/>
    <w:rsid w:val="00424F62"/>
    <w:rsid w:val="00425C40"/>
    <w:rsid w:val="00433007"/>
    <w:rsid w:val="004332F9"/>
    <w:rsid w:val="00433C06"/>
    <w:rsid w:val="004341A8"/>
    <w:rsid w:val="004414E2"/>
    <w:rsid w:val="00444FE9"/>
    <w:rsid w:val="00445C26"/>
    <w:rsid w:val="00452754"/>
    <w:rsid w:val="0045307B"/>
    <w:rsid w:val="0045380D"/>
    <w:rsid w:val="00456403"/>
    <w:rsid w:val="00456958"/>
    <w:rsid w:val="00460BC4"/>
    <w:rsid w:val="00461DB1"/>
    <w:rsid w:val="00464F70"/>
    <w:rsid w:val="00465E4C"/>
    <w:rsid w:val="00466AD0"/>
    <w:rsid w:val="00467B2C"/>
    <w:rsid w:val="00472D19"/>
    <w:rsid w:val="004737F7"/>
    <w:rsid w:val="00477E73"/>
    <w:rsid w:val="0048239F"/>
    <w:rsid w:val="00484230"/>
    <w:rsid w:val="004919FF"/>
    <w:rsid w:val="00492914"/>
    <w:rsid w:val="00494ABE"/>
    <w:rsid w:val="004A1EBF"/>
    <w:rsid w:val="004A2B25"/>
    <w:rsid w:val="004A3DD8"/>
    <w:rsid w:val="004B0832"/>
    <w:rsid w:val="004B35A1"/>
    <w:rsid w:val="004B70E4"/>
    <w:rsid w:val="004C505D"/>
    <w:rsid w:val="004C52FE"/>
    <w:rsid w:val="004C7AD7"/>
    <w:rsid w:val="004C7C24"/>
    <w:rsid w:val="004C7C64"/>
    <w:rsid w:val="004D025C"/>
    <w:rsid w:val="004D15A2"/>
    <w:rsid w:val="004D24ED"/>
    <w:rsid w:val="004D38A4"/>
    <w:rsid w:val="004D68E9"/>
    <w:rsid w:val="004D76CE"/>
    <w:rsid w:val="004E033D"/>
    <w:rsid w:val="004E351F"/>
    <w:rsid w:val="004E5569"/>
    <w:rsid w:val="004E60A9"/>
    <w:rsid w:val="004E654D"/>
    <w:rsid w:val="004F237E"/>
    <w:rsid w:val="004F2EEE"/>
    <w:rsid w:val="004F36CD"/>
    <w:rsid w:val="004F4DC9"/>
    <w:rsid w:val="00501C61"/>
    <w:rsid w:val="00503165"/>
    <w:rsid w:val="005039C3"/>
    <w:rsid w:val="00503B82"/>
    <w:rsid w:val="00505CDB"/>
    <w:rsid w:val="0050685A"/>
    <w:rsid w:val="00507D02"/>
    <w:rsid w:val="00510954"/>
    <w:rsid w:val="0052387C"/>
    <w:rsid w:val="00524C6B"/>
    <w:rsid w:val="0052582F"/>
    <w:rsid w:val="00526426"/>
    <w:rsid w:val="00530AC3"/>
    <w:rsid w:val="00537786"/>
    <w:rsid w:val="005424B5"/>
    <w:rsid w:val="00544B25"/>
    <w:rsid w:val="005455C4"/>
    <w:rsid w:val="005461A5"/>
    <w:rsid w:val="00546874"/>
    <w:rsid w:val="00547D08"/>
    <w:rsid w:val="00554A1B"/>
    <w:rsid w:val="0055707A"/>
    <w:rsid w:val="00561E1C"/>
    <w:rsid w:val="00562034"/>
    <w:rsid w:val="00562301"/>
    <w:rsid w:val="0056445F"/>
    <w:rsid w:val="00564ACE"/>
    <w:rsid w:val="00565EC0"/>
    <w:rsid w:val="005722F4"/>
    <w:rsid w:val="00574815"/>
    <w:rsid w:val="00575526"/>
    <w:rsid w:val="00577B69"/>
    <w:rsid w:val="005815AC"/>
    <w:rsid w:val="00581DE8"/>
    <w:rsid w:val="00582459"/>
    <w:rsid w:val="005929F8"/>
    <w:rsid w:val="005959B7"/>
    <w:rsid w:val="005968A1"/>
    <w:rsid w:val="005A2612"/>
    <w:rsid w:val="005A29F1"/>
    <w:rsid w:val="005A3C51"/>
    <w:rsid w:val="005A404D"/>
    <w:rsid w:val="005A4959"/>
    <w:rsid w:val="005A6357"/>
    <w:rsid w:val="005A6F00"/>
    <w:rsid w:val="005B0793"/>
    <w:rsid w:val="005B1349"/>
    <w:rsid w:val="005B1745"/>
    <w:rsid w:val="005B3941"/>
    <w:rsid w:val="005B4E80"/>
    <w:rsid w:val="005B6CE4"/>
    <w:rsid w:val="005B773C"/>
    <w:rsid w:val="005C1CC6"/>
    <w:rsid w:val="005C3394"/>
    <w:rsid w:val="005C5BE5"/>
    <w:rsid w:val="005C6113"/>
    <w:rsid w:val="005D17BB"/>
    <w:rsid w:val="005D29F2"/>
    <w:rsid w:val="005D4EB4"/>
    <w:rsid w:val="005E4CE0"/>
    <w:rsid w:val="005E79F3"/>
    <w:rsid w:val="005F166F"/>
    <w:rsid w:val="006001DF"/>
    <w:rsid w:val="006006CE"/>
    <w:rsid w:val="00602C20"/>
    <w:rsid w:val="006064E1"/>
    <w:rsid w:val="006070EC"/>
    <w:rsid w:val="00610CDD"/>
    <w:rsid w:val="00610E06"/>
    <w:rsid w:val="00612794"/>
    <w:rsid w:val="00612FC1"/>
    <w:rsid w:val="00615C5D"/>
    <w:rsid w:val="00617A07"/>
    <w:rsid w:val="00622CD7"/>
    <w:rsid w:val="00623B59"/>
    <w:rsid w:val="00630FEE"/>
    <w:rsid w:val="00631256"/>
    <w:rsid w:val="00640F0E"/>
    <w:rsid w:val="00641BC3"/>
    <w:rsid w:val="00641FF0"/>
    <w:rsid w:val="00647391"/>
    <w:rsid w:val="00660FED"/>
    <w:rsid w:val="00662C55"/>
    <w:rsid w:val="0066323C"/>
    <w:rsid w:val="00663806"/>
    <w:rsid w:val="00663B73"/>
    <w:rsid w:val="0066449E"/>
    <w:rsid w:val="0066498D"/>
    <w:rsid w:val="006660B6"/>
    <w:rsid w:val="00666EC8"/>
    <w:rsid w:val="0067196A"/>
    <w:rsid w:val="00671EE1"/>
    <w:rsid w:val="0067416C"/>
    <w:rsid w:val="00674248"/>
    <w:rsid w:val="0067694D"/>
    <w:rsid w:val="006804D1"/>
    <w:rsid w:val="0068454B"/>
    <w:rsid w:val="006847EB"/>
    <w:rsid w:val="00690497"/>
    <w:rsid w:val="00692DAE"/>
    <w:rsid w:val="006934A1"/>
    <w:rsid w:val="006939DA"/>
    <w:rsid w:val="00696E32"/>
    <w:rsid w:val="006A0C55"/>
    <w:rsid w:val="006A25BB"/>
    <w:rsid w:val="006A4346"/>
    <w:rsid w:val="006A4DAC"/>
    <w:rsid w:val="006B06A6"/>
    <w:rsid w:val="006B6DBF"/>
    <w:rsid w:val="006B7D6E"/>
    <w:rsid w:val="006C14F9"/>
    <w:rsid w:val="006C6418"/>
    <w:rsid w:val="006D11A7"/>
    <w:rsid w:val="006D35A1"/>
    <w:rsid w:val="006D68C4"/>
    <w:rsid w:val="006E320B"/>
    <w:rsid w:val="006E600B"/>
    <w:rsid w:val="006F008A"/>
    <w:rsid w:val="006F022E"/>
    <w:rsid w:val="006F083F"/>
    <w:rsid w:val="006F0F52"/>
    <w:rsid w:val="006F2373"/>
    <w:rsid w:val="006F598F"/>
    <w:rsid w:val="006F6EB2"/>
    <w:rsid w:val="00701219"/>
    <w:rsid w:val="00702343"/>
    <w:rsid w:val="00702557"/>
    <w:rsid w:val="00702722"/>
    <w:rsid w:val="00703628"/>
    <w:rsid w:val="00704CD3"/>
    <w:rsid w:val="00707E24"/>
    <w:rsid w:val="0071005E"/>
    <w:rsid w:val="0071075A"/>
    <w:rsid w:val="00710C76"/>
    <w:rsid w:val="00722B28"/>
    <w:rsid w:val="00724BDC"/>
    <w:rsid w:val="00725752"/>
    <w:rsid w:val="007312B9"/>
    <w:rsid w:val="00731577"/>
    <w:rsid w:val="007315A8"/>
    <w:rsid w:val="0073371F"/>
    <w:rsid w:val="00735600"/>
    <w:rsid w:val="00736133"/>
    <w:rsid w:val="00744561"/>
    <w:rsid w:val="00745C77"/>
    <w:rsid w:val="007535BE"/>
    <w:rsid w:val="00753BAD"/>
    <w:rsid w:val="00766DE3"/>
    <w:rsid w:val="007701FA"/>
    <w:rsid w:val="007711E4"/>
    <w:rsid w:val="00771749"/>
    <w:rsid w:val="00771D33"/>
    <w:rsid w:val="00771DFD"/>
    <w:rsid w:val="00774102"/>
    <w:rsid w:val="0077440D"/>
    <w:rsid w:val="00774F39"/>
    <w:rsid w:val="00777174"/>
    <w:rsid w:val="0077734B"/>
    <w:rsid w:val="0078205F"/>
    <w:rsid w:val="0078276C"/>
    <w:rsid w:val="0078669F"/>
    <w:rsid w:val="00786CFD"/>
    <w:rsid w:val="00790570"/>
    <w:rsid w:val="007944EF"/>
    <w:rsid w:val="007A1791"/>
    <w:rsid w:val="007A33B1"/>
    <w:rsid w:val="007A61CE"/>
    <w:rsid w:val="007A7D80"/>
    <w:rsid w:val="007B026A"/>
    <w:rsid w:val="007B0288"/>
    <w:rsid w:val="007B0729"/>
    <w:rsid w:val="007B0AA0"/>
    <w:rsid w:val="007B0FFA"/>
    <w:rsid w:val="007B1FBA"/>
    <w:rsid w:val="007B24B9"/>
    <w:rsid w:val="007B3399"/>
    <w:rsid w:val="007B5857"/>
    <w:rsid w:val="007C0BC5"/>
    <w:rsid w:val="007C0E9A"/>
    <w:rsid w:val="007C3A62"/>
    <w:rsid w:val="007C5FE8"/>
    <w:rsid w:val="007C6E31"/>
    <w:rsid w:val="007D0C4B"/>
    <w:rsid w:val="007D100F"/>
    <w:rsid w:val="007D13A8"/>
    <w:rsid w:val="007D2051"/>
    <w:rsid w:val="007D3987"/>
    <w:rsid w:val="007D598D"/>
    <w:rsid w:val="007D7263"/>
    <w:rsid w:val="007E14FD"/>
    <w:rsid w:val="007E2B7B"/>
    <w:rsid w:val="007F20D5"/>
    <w:rsid w:val="007F53C5"/>
    <w:rsid w:val="007F790B"/>
    <w:rsid w:val="00800102"/>
    <w:rsid w:val="00804B24"/>
    <w:rsid w:val="0080590B"/>
    <w:rsid w:val="00805C2A"/>
    <w:rsid w:val="008063AF"/>
    <w:rsid w:val="0080783D"/>
    <w:rsid w:val="00814B56"/>
    <w:rsid w:val="00815CF0"/>
    <w:rsid w:val="00817982"/>
    <w:rsid w:val="00821D80"/>
    <w:rsid w:val="00823E80"/>
    <w:rsid w:val="00824D59"/>
    <w:rsid w:val="00827046"/>
    <w:rsid w:val="00827BF1"/>
    <w:rsid w:val="00832DEC"/>
    <w:rsid w:val="0083478C"/>
    <w:rsid w:val="00835521"/>
    <w:rsid w:val="008407BC"/>
    <w:rsid w:val="00841E2B"/>
    <w:rsid w:val="00843CAC"/>
    <w:rsid w:val="00844302"/>
    <w:rsid w:val="00847ACB"/>
    <w:rsid w:val="008504D7"/>
    <w:rsid w:val="008533C8"/>
    <w:rsid w:val="0085385F"/>
    <w:rsid w:val="00856817"/>
    <w:rsid w:val="008574B6"/>
    <w:rsid w:val="00857647"/>
    <w:rsid w:val="008620DA"/>
    <w:rsid w:val="0086266B"/>
    <w:rsid w:val="008638C0"/>
    <w:rsid w:val="00864344"/>
    <w:rsid w:val="0086471E"/>
    <w:rsid w:val="00864B9C"/>
    <w:rsid w:val="008668BB"/>
    <w:rsid w:val="00867DDB"/>
    <w:rsid w:val="0087153D"/>
    <w:rsid w:val="00871C39"/>
    <w:rsid w:val="00874304"/>
    <w:rsid w:val="008749EB"/>
    <w:rsid w:val="00875E51"/>
    <w:rsid w:val="00875FDA"/>
    <w:rsid w:val="00876B77"/>
    <w:rsid w:val="00876DD3"/>
    <w:rsid w:val="0087753A"/>
    <w:rsid w:val="00877D39"/>
    <w:rsid w:val="0088259B"/>
    <w:rsid w:val="008852AA"/>
    <w:rsid w:val="00887A93"/>
    <w:rsid w:val="00890320"/>
    <w:rsid w:val="00890FCD"/>
    <w:rsid w:val="008969C6"/>
    <w:rsid w:val="0089784E"/>
    <w:rsid w:val="008A15FE"/>
    <w:rsid w:val="008A60D0"/>
    <w:rsid w:val="008A7163"/>
    <w:rsid w:val="008B245A"/>
    <w:rsid w:val="008B7870"/>
    <w:rsid w:val="008C0620"/>
    <w:rsid w:val="008C3F99"/>
    <w:rsid w:val="008C5913"/>
    <w:rsid w:val="008D0CF5"/>
    <w:rsid w:val="008D2D9F"/>
    <w:rsid w:val="008D3EF5"/>
    <w:rsid w:val="008E3C4E"/>
    <w:rsid w:val="008E3DD5"/>
    <w:rsid w:val="008E445F"/>
    <w:rsid w:val="008E4CC1"/>
    <w:rsid w:val="008E5782"/>
    <w:rsid w:val="008E5D86"/>
    <w:rsid w:val="008E6174"/>
    <w:rsid w:val="008E777D"/>
    <w:rsid w:val="008E7D07"/>
    <w:rsid w:val="008F0678"/>
    <w:rsid w:val="008F18AC"/>
    <w:rsid w:val="008F49F5"/>
    <w:rsid w:val="008F66F7"/>
    <w:rsid w:val="008F7653"/>
    <w:rsid w:val="008F7F66"/>
    <w:rsid w:val="0090779F"/>
    <w:rsid w:val="00907F82"/>
    <w:rsid w:val="00911260"/>
    <w:rsid w:val="00911924"/>
    <w:rsid w:val="0091602F"/>
    <w:rsid w:val="00917CF7"/>
    <w:rsid w:val="00925AE8"/>
    <w:rsid w:val="00926074"/>
    <w:rsid w:val="00926F35"/>
    <w:rsid w:val="00926F94"/>
    <w:rsid w:val="00927482"/>
    <w:rsid w:val="009276BC"/>
    <w:rsid w:val="00927B16"/>
    <w:rsid w:val="00932F5E"/>
    <w:rsid w:val="0094228A"/>
    <w:rsid w:val="009428A5"/>
    <w:rsid w:val="00942FBA"/>
    <w:rsid w:val="00943D55"/>
    <w:rsid w:val="0094503B"/>
    <w:rsid w:val="00945118"/>
    <w:rsid w:val="00945E77"/>
    <w:rsid w:val="009474BB"/>
    <w:rsid w:val="00947B07"/>
    <w:rsid w:val="009505CC"/>
    <w:rsid w:val="00955096"/>
    <w:rsid w:val="009601AE"/>
    <w:rsid w:val="00961AF4"/>
    <w:rsid w:val="00962827"/>
    <w:rsid w:val="00963272"/>
    <w:rsid w:val="00965F6C"/>
    <w:rsid w:val="00966B26"/>
    <w:rsid w:val="00966B8D"/>
    <w:rsid w:val="00970804"/>
    <w:rsid w:val="00970CD6"/>
    <w:rsid w:val="0097198B"/>
    <w:rsid w:val="00972679"/>
    <w:rsid w:val="00975A05"/>
    <w:rsid w:val="00975E02"/>
    <w:rsid w:val="00976575"/>
    <w:rsid w:val="00980150"/>
    <w:rsid w:val="00980467"/>
    <w:rsid w:val="00981EF9"/>
    <w:rsid w:val="00983B5D"/>
    <w:rsid w:val="00983D1F"/>
    <w:rsid w:val="009867EA"/>
    <w:rsid w:val="00987505"/>
    <w:rsid w:val="00991C4A"/>
    <w:rsid w:val="0099212C"/>
    <w:rsid w:val="00994029"/>
    <w:rsid w:val="009951FE"/>
    <w:rsid w:val="00995DFB"/>
    <w:rsid w:val="009A125A"/>
    <w:rsid w:val="009A1D6B"/>
    <w:rsid w:val="009A310D"/>
    <w:rsid w:val="009A4127"/>
    <w:rsid w:val="009A4989"/>
    <w:rsid w:val="009A6AB5"/>
    <w:rsid w:val="009A71CD"/>
    <w:rsid w:val="009B1F57"/>
    <w:rsid w:val="009B2B5E"/>
    <w:rsid w:val="009B644E"/>
    <w:rsid w:val="009C02EE"/>
    <w:rsid w:val="009C0F38"/>
    <w:rsid w:val="009C3B45"/>
    <w:rsid w:val="009C68E8"/>
    <w:rsid w:val="009C6F0F"/>
    <w:rsid w:val="009D16CE"/>
    <w:rsid w:val="009D78AD"/>
    <w:rsid w:val="009E1372"/>
    <w:rsid w:val="009E1950"/>
    <w:rsid w:val="009E45D8"/>
    <w:rsid w:val="009F1853"/>
    <w:rsid w:val="009F3EDF"/>
    <w:rsid w:val="009F458C"/>
    <w:rsid w:val="00A00C94"/>
    <w:rsid w:val="00A00D81"/>
    <w:rsid w:val="00A02A5D"/>
    <w:rsid w:val="00A02B58"/>
    <w:rsid w:val="00A12053"/>
    <w:rsid w:val="00A15A2D"/>
    <w:rsid w:val="00A1641B"/>
    <w:rsid w:val="00A1735C"/>
    <w:rsid w:val="00A176FA"/>
    <w:rsid w:val="00A2544C"/>
    <w:rsid w:val="00A26084"/>
    <w:rsid w:val="00A31B24"/>
    <w:rsid w:val="00A33547"/>
    <w:rsid w:val="00A37560"/>
    <w:rsid w:val="00A37FB1"/>
    <w:rsid w:val="00A40A4B"/>
    <w:rsid w:val="00A43BC2"/>
    <w:rsid w:val="00A44CC2"/>
    <w:rsid w:val="00A471C8"/>
    <w:rsid w:val="00A47FB8"/>
    <w:rsid w:val="00A57AC1"/>
    <w:rsid w:val="00A60CBB"/>
    <w:rsid w:val="00A611A7"/>
    <w:rsid w:val="00A61DB0"/>
    <w:rsid w:val="00A62080"/>
    <w:rsid w:val="00A62161"/>
    <w:rsid w:val="00A62ACF"/>
    <w:rsid w:val="00A64300"/>
    <w:rsid w:val="00A7269D"/>
    <w:rsid w:val="00A75257"/>
    <w:rsid w:val="00A759BA"/>
    <w:rsid w:val="00A772A4"/>
    <w:rsid w:val="00A77AA1"/>
    <w:rsid w:val="00A80FB5"/>
    <w:rsid w:val="00A82D99"/>
    <w:rsid w:val="00A86069"/>
    <w:rsid w:val="00A877F8"/>
    <w:rsid w:val="00A91F5A"/>
    <w:rsid w:val="00A93F00"/>
    <w:rsid w:val="00A96326"/>
    <w:rsid w:val="00AA1557"/>
    <w:rsid w:val="00AA6AED"/>
    <w:rsid w:val="00AB00A7"/>
    <w:rsid w:val="00AB2C47"/>
    <w:rsid w:val="00AB7DE0"/>
    <w:rsid w:val="00AC24F6"/>
    <w:rsid w:val="00AC3200"/>
    <w:rsid w:val="00AC369F"/>
    <w:rsid w:val="00AC4FA3"/>
    <w:rsid w:val="00AD06FF"/>
    <w:rsid w:val="00AD1247"/>
    <w:rsid w:val="00AE06C8"/>
    <w:rsid w:val="00AE0733"/>
    <w:rsid w:val="00AE294C"/>
    <w:rsid w:val="00AE405D"/>
    <w:rsid w:val="00AE4FAC"/>
    <w:rsid w:val="00AE54FB"/>
    <w:rsid w:val="00AE5824"/>
    <w:rsid w:val="00AE62D4"/>
    <w:rsid w:val="00AE7FD2"/>
    <w:rsid w:val="00AF06FA"/>
    <w:rsid w:val="00AF2539"/>
    <w:rsid w:val="00AF36DE"/>
    <w:rsid w:val="00AF52B6"/>
    <w:rsid w:val="00AF73F1"/>
    <w:rsid w:val="00B00A2D"/>
    <w:rsid w:val="00B00E6B"/>
    <w:rsid w:val="00B018E1"/>
    <w:rsid w:val="00B02067"/>
    <w:rsid w:val="00B020BD"/>
    <w:rsid w:val="00B0316E"/>
    <w:rsid w:val="00B058D3"/>
    <w:rsid w:val="00B058E6"/>
    <w:rsid w:val="00B079BC"/>
    <w:rsid w:val="00B10CBD"/>
    <w:rsid w:val="00B1218B"/>
    <w:rsid w:val="00B15337"/>
    <w:rsid w:val="00B219BF"/>
    <w:rsid w:val="00B21A1C"/>
    <w:rsid w:val="00B21FA0"/>
    <w:rsid w:val="00B239FC"/>
    <w:rsid w:val="00B23B28"/>
    <w:rsid w:val="00B241BD"/>
    <w:rsid w:val="00B33817"/>
    <w:rsid w:val="00B34386"/>
    <w:rsid w:val="00B34AE5"/>
    <w:rsid w:val="00B365D1"/>
    <w:rsid w:val="00B406DE"/>
    <w:rsid w:val="00B40C05"/>
    <w:rsid w:val="00B422F4"/>
    <w:rsid w:val="00B444E1"/>
    <w:rsid w:val="00B510DF"/>
    <w:rsid w:val="00B52213"/>
    <w:rsid w:val="00B54124"/>
    <w:rsid w:val="00B54359"/>
    <w:rsid w:val="00B544A4"/>
    <w:rsid w:val="00B56A04"/>
    <w:rsid w:val="00B571F1"/>
    <w:rsid w:val="00B5750B"/>
    <w:rsid w:val="00B60284"/>
    <w:rsid w:val="00B60481"/>
    <w:rsid w:val="00B62A69"/>
    <w:rsid w:val="00B6342D"/>
    <w:rsid w:val="00B63877"/>
    <w:rsid w:val="00B63E20"/>
    <w:rsid w:val="00B645A0"/>
    <w:rsid w:val="00B6656C"/>
    <w:rsid w:val="00B670AA"/>
    <w:rsid w:val="00B71CE2"/>
    <w:rsid w:val="00B72D9C"/>
    <w:rsid w:val="00B8016E"/>
    <w:rsid w:val="00B87B93"/>
    <w:rsid w:val="00B90FE9"/>
    <w:rsid w:val="00B911A6"/>
    <w:rsid w:val="00B91441"/>
    <w:rsid w:val="00B92081"/>
    <w:rsid w:val="00B9263B"/>
    <w:rsid w:val="00B93F41"/>
    <w:rsid w:val="00B96C76"/>
    <w:rsid w:val="00B9708D"/>
    <w:rsid w:val="00B973E6"/>
    <w:rsid w:val="00B9759A"/>
    <w:rsid w:val="00BA1EAF"/>
    <w:rsid w:val="00BA4AD7"/>
    <w:rsid w:val="00BA71AC"/>
    <w:rsid w:val="00BB05D9"/>
    <w:rsid w:val="00BB3D14"/>
    <w:rsid w:val="00BB3DFE"/>
    <w:rsid w:val="00BB6386"/>
    <w:rsid w:val="00BC0AD1"/>
    <w:rsid w:val="00BC52D7"/>
    <w:rsid w:val="00BC6D9B"/>
    <w:rsid w:val="00BD22C2"/>
    <w:rsid w:val="00BD3BCE"/>
    <w:rsid w:val="00BD4D8F"/>
    <w:rsid w:val="00BD78C5"/>
    <w:rsid w:val="00BE1E95"/>
    <w:rsid w:val="00BE22D8"/>
    <w:rsid w:val="00BE4E43"/>
    <w:rsid w:val="00BE6BE1"/>
    <w:rsid w:val="00BE70FC"/>
    <w:rsid w:val="00BE7A1A"/>
    <w:rsid w:val="00BF38FE"/>
    <w:rsid w:val="00BF3B26"/>
    <w:rsid w:val="00BF5C84"/>
    <w:rsid w:val="00BF6092"/>
    <w:rsid w:val="00BF7A88"/>
    <w:rsid w:val="00C0029A"/>
    <w:rsid w:val="00C00D9D"/>
    <w:rsid w:val="00C01892"/>
    <w:rsid w:val="00C105B8"/>
    <w:rsid w:val="00C10ABE"/>
    <w:rsid w:val="00C10B9D"/>
    <w:rsid w:val="00C13E70"/>
    <w:rsid w:val="00C15D8B"/>
    <w:rsid w:val="00C21001"/>
    <w:rsid w:val="00C217FE"/>
    <w:rsid w:val="00C21C1C"/>
    <w:rsid w:val="00C21D76"/>
    <w:rsid w:val="00C236F8"/>
    <w:rsid w:val="00C255C6"/>
    <w:rsid w:val="00C27114"/>
    <w:rsid w:val="00C323A3"/>
    <w:rsid w:val="00C336EE"/>
    <w:rsid w:val="00C33EB5"/>
    <w:rsid w:val="00C3515A"/>
    <w:rsid w:val="00C3642D"/>
    <w:rsid w:val="00C36E8B"/>
    <w:rsid w:val="00C370F4"/>
    <w:rsid w:val="00C438DA"/>
    <w:rsid w:val="00C46073"/>
    <w:rsid w:val="00C52914"/>
    <w:rsid w:val="00C55545"/>
    <w:rsid w:val="00C616BD"/>
    <w:rsid w:val="00C61FCC"/>
    <w:rsid w:val="00C64F9F"/>
    <w:rsid w:val="00C66B26"/>
    <w:rsid w:val="00C7012A"/>
    <w:rsid w:val="00C7137C"/>
    <w:rsid w:val="00C73EB2"/>
    <w:rsid w:val="00C74D12"/>
    <w:rsid w:val="00C750A6"/>
    <w:rsid w:val="00C82A22"/>
    <w:rsid w:val="00C83C99"/>
    <w:rsid w:val="00C93DEF"/>
    <w:rsid w:val="00C93FEF"/>
    <w:rsid w:val="00C96BE0"/>
    <w:rsid w:val="00CA2891"/>
    <w:rsid w:val="00CA673F"/>
    <w:rsid w:val="00CB0333"/>
    <w:rsid w:val="00CB051D"/>
    <w:rsid w:val="00CB36DF"/>
    <w:rsid w:val="00CB48DD"/>
    <w:rsid w:val="00CB4E6E"/>
    <w:rsid w:val="00CB5010"/>
    <w:rsid w:val="00CB5FD1"/>
    <w:rsid w:val="00CB6B0A"/>
    <w:rsid w:val="00CB7EA9"/>
    <w:rsid w:val="00CC2711"/>
    <w:rsid w:val="00CC2911"/>
    <w:rsid w:val="00CC46A0"/>
    <w:rsid w:val="00CD08D5"/>
    <w:rsid w:val="00CD47D4"/>
    <w:rsid w:val="00CD5B25"/>
    <w:rsid w:val="00CD68D9"/>
    <w:rsid w:val="00CD6EA9"/>
    <w:rsid w:val="00CE100D"/>
    <w:rsid w:val="00CE1F25"/>
    <w:rsid w:val="00CF1BDD"/>
    <w:rsid w:val="00CF2D88"/>
    <w:rsid w:val="00CF40FC"/>
    <w:rsid w:val="00CF6A6C"/>
    <w:rsid w:val="00D039C8"/>
    <w:rsid w:val="00D03C64"/>
    <w:rsid w:val="00D06441"/>
    <w:rsid w:val="00D06F56"/>
    <w:rsid w:val="00D10AAC"/>
    <w:rsid w:val="00D1172B"/>
    <w:rsid w:val="00D12550"/>
    <w:rsid w:val="00D1316E"/>
    <w:rsid w:val="00D17F21"/>
    <w:rsid w:val="00D215A1"/>
    <w:rsid w:val="00D229AE"/>
    <w:rsid w:val="00D262FF"/>
    <w:rsid w:val="00D31133"/>
    <w:rsid w:val="00D311DA"/>
    <w:rsid w:val="00D33ADF"/>
    <w:rsid w:val="00D34581"/>
    <w:rsid w:val="00D36903"/>
    <w:rsid w:val="00D375DC"/>
    <w:rsid w:val="00D417C2"/>
    <w:rsid w:val="00D42F31"/>
    <w:rsid w:val="00D4333A"/>
    <w:rsid w:val="00D442E6"/>
    <w:rsid w:val="00D45311"/>
    <w:rsid w:val="00D5126F"/>
    <w:rsid w:val="00D5166C"/>
    <w:rsid w:val="00D51A0D"/>
    <w:rsid w:val="00D53A7B"/>
    <w:rsid w:val="00D56359"/>
    <w:rsid w:val="00D633EF"/>
    <w:rsid w:val="00D65F0B"/>
    <w:rsid w:val="00D718D0"/>
    <w:rsid w:val="00D73F1D"/>
    <w:rsid w:val="00D83BD6"/>
    <w:rsid w:val="00D85ED2"/>
    <w:rsid w:val="00D8607C"/>
    <w:rsid w:val="00D943DA"/>
    <w:rsid w:val="00D945CE"/>
    <w:rsid w:val="00D95FD9"/>
    <w:rsid w:val="00D96A14"/>
    <w:rsid w:val="00D970D2"/>
    <w:rsid w:val="00D97EBE"/>
    <w:rsid w:val="00DA0B51"/>
    <w:rsid w:val="00DA14F1"/>
    <w:rsid w:val="00DA4F5D"/>
    <w:rsid w:val="00DA5CEA"/>
    <w:rsid w:val="00DA6383"/>
    <w:rsid w:val="00DB0374"/>
    <w:rsid w:val="00DB1A6A"/>
    <w:rsid w:val="00DB2403"/>
    <w:rsid w:val="00DB2FAB"/>
    <w:rsid w:val="00DB3908"/>
    <w:rsid w:val="00DB4DBF"/>
    <w:rsid w:val="00DB5CC4"/>
    <w:rsid w:val="00DC19F2"/>
    <w:rsid w:val="00DC3829"/>
    <w:rsid w:val="00DC3DAF"/>
    <w:rsid w:val="00DC3EC4"/>
    <w:rsid w:val="00DC4446"/>
    <w:rsid w:val="00DC52FB"/>
    <w:rsid w:val="00DC5DDC"/>
    <w:rsid w:val="00DD29E8"/>
    <w:rsid w:val="00DD4CD6"/>
    <w:rsid w:val="00DD6C04"/>
    <w:rsid w:val="00DE171D"/>
    <w:rsid w:val="00DE32DC"/>
    <w:rsid w:val="00DE4EDB"/>
    <w:rsid w:val="00DE5147"/>
    <w:rsid w:val="00DE59D9"/>
    <w:rsid w:val="00DF1225"/>
    <w:rsid w:val="00DF2923"/>
    <w:rsid w:val="00DF4E2A"/>
    <w:rsid w:val="00DF67B1"/>
    <w:rsid w:val="00DF7769"/>
    <w:rsid w:val="00E020ED"/>
    <w:rsid w:val="00E02296"/>
    <w:rsid w:val="00E03451"/>
    <w:rsid w:val="00E03942"/>
    <w:rsid w:val="00E05F01"/>
    <w:rsid w:val="00E06C8A"/>
    <w:rsid w:val="00E077D3"/>
    <w:rsid w:val="00E07B89"/>
    <w:rsid w:val="00E14A21"/>
    <w:rsid w:val="00E15C3C"/>
    <w:rsid w:val="00E15CC5"/>
    <w:rsid w:val="00E16E21"/>
    <w:rsid w:val="00E2048A"/>
    <w:rsid w:val="00E20A85"/>
    <w:rsid w:val="00E21136"/>
    <w:rsid w:val="00E247D3"/>
    <w:rsid w:val="00E33AAE"/>
    <w:rsid w:val="00E37D81"/>
    <w:rsid w:val="00E41C33"/>
    <w:rsid w:val="00E41D12"/>
    <w:rsid w:val="00E42BCE"/>
    <w:rsid w:val="00E435AD"/>
    <w:rsid w:val="00E43660"/>
    <w:rsid w:val="00E44163"/>
    <w:rsid w:val="00E44F6C"/>
    <w:rsid w:val="00E4589D"/>
    <w:rsid w:val="00E60856"/>
    <w:rsid w:val="00E634B3"/>
    <w:rsid w:val="00E644B5"/>
    <w:rsid w:val="00E65C84"/>
    <w:rsid w:val="00E66F86"/>
    <w:rsid w:val="00E67628"/>
    <w:rsid w:val="00E71AC2"/>
    <w:rsid w:val="00E71C66"/>
    <w:rsid w:val="00E71FF8"/>
    <w:rsid w:val="00E72C94"/>
    <w:rsid w:val="00E740BA"/>
    <w:rsid w:val="00E7710A"/>
    <w:rsid w:val="00E77EA1"/>
    <w:rsid w:val="00E80F1F"/>
    <w:rsid w:val="00E85216"/>
    <w:rsid w:val="00E85996"/>
    <w:rsid w:val="00E85B89"/>
    <w:rsid w:val="00E85F57"/>
    <w:rsid w:val="00E85FB4"/>
    <w:rsid w:val="00E91588"/>
    <w:rsid w:val="00E92BA6"/>
    <w:rsid w:val="00E93680"/>
    <w:rsid w:val="00E93EC6"/>
    <w:rsid w:val="00E9636A"/>
    <w:rsid w:val="00E969A1"/>
    <w:rsid w:val="00EA1072"/>
    <w:rsid w:val="00EA26C3"/>
    <w:rsid w:val="00EA3465"/>
    <w:rsid w:val="00EA385A"/>
    <w:rsid w:val="00EB0915"/>
    <w:rsid w:val="00EB0A4F"/>
    <w:rsid w:val="00EB10E4"/>
    <w:rsid w:val="00EB155A"/>
    <w:rsid w:val="00EB1C4B"/>
    <w:rsid w:val="00EB3618"/>
    <w:rsid w:val="00EC0946"/>
    <w:rsid w:val="00EC09B1"/>
    <w:rsid w:val="00EC29D0"/>
    <w:rsid w:val="00EC308C"/>
    <w:rsid w:val="00EC3D8F"/>
    <w:rsid w:val="00EC3F2B"/>
    <w:rsid w:val="00EC57E2"/>
    <w:rsid w:val="00EC7206"/>
    <w:rsid w:val="00ED188D"/>
    <w:rsid w:val="00ED76AE"/>
    <w:rsid w:val="00ED786D"/>
    <w:rsid w:val="00ED7870"/>
    <w:rsid w:val="00EE0611"/>
    <w:rsid w:val="00EE33D7"/>
    <w:rsid w:val="00EE52D8"/>
    <w:rsid w:val="00EE5AC7"/>
    <w:rsid w:val="00EE60CF"/>
    <w:rsid w:val="00EE675A"/>
    <w:rsid w:val="00EF709A"/>
    <w:rsid w:val="00EF7208"/>
    <w:rsid w:val="00EF7675"/>
    <w:rsid w:val="00F028D6"/>
    <w:rsid w:val="00F03454"/>
    <w:rsid w:val="00F051B8"/>
    <w:rsid w:val="00F14E94"/>
    <w:rsid w:val="00F14F07"/>
    <w:rsid w:val="00F21E3B"/>
    <w:rsid w:val="00F22F60"/>
    <w:rsid w:val="00F22FCD"/>
    <w:rsid w:val="00F236F8"/>
    <w:rsid w:val="00F24C55"/>
    <w:rsid w:val="00F26746"/>
    <w:rsid w:val="00F26BBA"/>
    <w:rsid w:val="00F270C9"/>
    <w:rsid w:val="00F30CF6"/>
    <w:rsid w:val="00F31D97"/>
    <w:rsid w:val="00F33669"/>
    <w:rsid w:val="00F35215"/>
    <w:rsid w:val="00F4289D"/>
    <w:rsid w:val="00F456F3"/>
    <w:rsid w:val="00F457E5"/>
    <w:rsid w:val="00F45936"/>
    <w:rsid w:val="00F47E56"/>
    <w:rsid w:val="00F520EC"/>
    <w:rsid w:val="00F52175"/>
    <w:rsid w:val="00F545AB"/>
    <w:rsid w:val="00F54F5D"/>
    <w:rsid w:val="00F56574"/>
    <w:rsid w:val="00F578C0"/>
    <w:rsid w:val="00F605B4"/>
    <w:rsid w:val="00F628D4"/>
    <w:rsid w:val="00F6750C"/>
    <w:rsid w:val="00F67C09"/>
    <w:rsid w:val="00F70861"/>
    <w:rsid w:val="00F715A4"/>
    <w:rsid w:val="00F73AF5"/>
    <w:rsid w:val="00F74AC9"/>
    <w:rsid w:val="00F838B4"/>
    <w:rsid w:val="00F83D7B"/>
    <w:rsid w:val="00F84C6C"/>
    <w:rsid w:val="00F90F18"/>
    <w:rsid w:val="00F91A5C"/>
    <w:rsid w:val="00F940B8"/>
    <w:rsid w:val="00F97BE1"/>
    <w:rsid w:val="00FA14C6"/>
    <w:rsid w:val="00FA4440"/>
    <w:rsid w:val="00FA7A49"/>
    <w:rsid w:val="00FA7A62"/>
    <w:rsid w:val="00FB3F3E"/>
    <w:rsid w:val="00FB4E2E"/>
    <w:rsid w:val="00FB7D50"/>
    <w:rsid w:val="00FC0954"/>
    <w:rsid w:val="00FC16AA"/>
    <w:rsid w:val="00FC3D6D"/>
    <w:rsid w:val="00FC4F10"/>
    <w:rsid w:val="00FD2154"/>
    <w:rsid w:val="00FD2CC4"/>
    <w:rsid w:val="00FD3542"/>
    <w:rsid w:val="00FD3BC6"/>
    <w:rsid w:val="00FE0E5F"/>
    <w:rsid w:val="00FE11AE"/>
    <w:rsid w:val="00FE3560"/>
    <w:rsid w:val="00FE6E4C"/>
    <w:rsid w:val="00FE767A"/>
    <w:rsid w:val="00FF05D6"/>
    <w:rsid w:val="00FF5B21"/>
    <w:rsid w:val="00FF6923"/>
    <w:rsid w:val="00FF6A31"/>
    <w:rsid w:val="00FF741F"/>
    <w:rsid w:val="00FF7D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2C"/>
    <w:rPr>
      <w:sz w:val="24"/>
      <w:szCs w:val="24"/>
      <w:lang w:val="en-GB"/>
    </w:rPr>
  </w:style>
  <w:style w:type="paragraph" w:styleId="Heading1">
    <w:name w:val="heading 1"/>
    <w:basedOn w:val="Normal"/>
    <w:next w:val="Normal"/>
    <w:qFormat/>
    <w:rsid w:val="001D2D2C"/>
    <w:pPr>
      <w:keepNext/>
      <w:jc w:val="both"/>
      <w:outlineLvl w:val="0"/>
    </w:pPr>
    <w:rPr>
      <w:rFonts w:ascii="Garamond" w:hAnsi="Garamond"/>
      <w:i/>
      <w:iCs/>
      <w:sz w:val="20"/>
    </w:rPr>
  </w:style>
  <w:style w:type="paragraph" w:styleId="Heading2">
    <w:name w:val="heading 2"/>
    <w:basedOn w:val="Normal"/>
    <w:next w:val="Normal"/>
    <w:qFormat/>
    <w:rsid w:val="001D2D2C"/>
    <w:pPr>
      <w:keepNext/>
      <w:outlineLvl w:val="1"/>
    </w:pPr>
    <w:rPr>
      <w:b/>
      <w:sz w:val="20"/>
      <w:szCs w:val="20"/>
    </w:rPr>
  </w:style>
  <w:style w:type="paragraph" w:styleId="Heading3">
    <w:name w:val="heading 3"/>
    <w:basedOn w:val="Normal"/>
    <w:next w:val="Normal"/>
    <w:qFormat/>
    <w:rsid w:val="001D2D2C"/>
    <w:pPr>
      <w:keepNext/>
      <w:tabs>
        <w:tab w:val="left" w:pos="0"/>
        <w:tab w:val="left" w:pos="180"/>
      </w:tabs>
      <w:outlineLvl w:val="2"/>
    </w:pPr>
    <w:rPr>
      <w:rFonts w:ascii="Garamond" w:hAnsi="Garamond"/>
      <w:bCs/>
      <w:i/>
      <w:iCs/>
      <w:sz w:val="20"/>
    </w:rPr>
  </w:style>
  <w:style w:type="paragraph" w:styleId="Heading4">
    <w:name w:val="heading 4"/>
    <w:basedOn w:val="Normal"/>
    <w:next w:val="Normal"/>
    <w:qFormat/>
    <w:rsid w:val="001D2D2C"/>
    <w:pPr>
      <w:keepNext/>
      <w:spacing w:line="360" w:lineRule="auto"/>
      <w:jc w:val="both"/>
      <w:outlineLvl w:val="3"/>
    </w:pPr>
    <w:rPr>
      <w:rFonts w:ascii="Garamond" w:hAnsi="Garamond"/>
      <w:b/>
      <w:sz w:val="20"/>
    </w:rPr>
  </w:style>
  <w:style w:type="paragraph" w:styleId="Heading5">
    <w:name w:val="heading 5"/>
    <w:basedOn w:val="Normal"/>
    <w:next w:val="Normal"/>
    <w:qFormat/>
    <w:rsid w:val="001D2D2C"/>
    <w:pPr>
      <w:keepNext/>
      <w:outlineLvl w:val="4"/>
    </w:pPr>
    <w:rPr>
      <w:rFonts w:ascii="Garamond" w:hAnsi="Garamond"/>
      <w:b/>
      <w:sz w:val="22"/>
    </w:rPr>
  </w:style>
  <w:style w:type="paragraph" w:styleId="Heading6">
    <w:name w:val="heading 6"/>
    <w:basedOn w:val="Normal"/>
    <w:next w:val="Normal"/>
    <w:qFormat/>
    <w:rsid w:val="001D2D2C"/>
    <w:pPr>
      <w:keepNext/>
      <w:jc w:val="center"/>
      <w:outlineLvl w:val="5"/>
    </w:pPr>
    <w:rPr>
      <w:rFonts w:ascii="Garamond" w:hAnsi="Garamond"/>
      <w:b/>
      <w:sz w:val="20"/>
      <w:lang w:val="fr-FR"/>
    </w:rPr>
  </w:style>
  <w:style w:type="paragraph" w:styleId="Heading7">
    <w:name w:val="heading 7"/>
    <w:basedOn w:val="Normal"/>
    <w:next w:val="Normal"/>
    <w:qFormat/>
    <w:rsid w:val="001D2D2C"/>
    <w:pPr>
      <w:keepNext/>
      <w:outlineLvl w:val="6"/>
    </w:pPr>
    <w:rPr>
      <w:rFonts w:ascii="Garamond" w:hAnsi="Garamond"/>
      <w:b/>
      <w:bCs/>
      <w:sz w:val="21"/>
    </w:rPr>
  </w:style>
  <w:style w:type="paragraph" w:styleId="Heading8">
    <w:name w:val="heading 8"/>
    <w:basedOn w:val="Normal"/>
    <w:next w:val="Normal"/>
    <w:qFormat/>
    <w:rsid w:val="001D2D2C"/>
    <w:pPr>
      <w:keepNext/>
      <w:ind w:left="1620"/>
      <w:outlineLvl w:val="7"/>
    </w:pPr>
    <w:rPr>
      <w:rFonts w:ascii="Garamond" w:hAnsi="Garamond"/>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2D2C"/>
    <w:pPr>
      <w:tabs>
        <w:tab w:val="center" w:pos="4320"/>
        <w:tab w:val="right" w:pos="8640"/>
      </w:tabs>
    </w:pPr>
    <w:rPr>
      <w:rFonts w:ascii="Trebuchet MS" w:hAnsi="Trebuchet MS"/>
      <w:sz w:val="22"/>
    </w:rPr>
  </w:style>
  <w:style w:type="paragraph" w:styleId="Footer">
    <w:name w:val="footer"/>
    <w:basedOn w:val="Normal"/>
    <w:rsid w:val="001D2D2C"/>
    <w:pPr>
      <w:tabs>
        <w:tab w:val="center" w:pos="4320"/>
        <w:tab w:val="right" w:pos="8640"/>
      </w:tabs>
    </w:pPr>
    <w:rPr>
      <w:rFonts w:ascii="Trebuchet MS" w:hAnsi="Trebuchet MS"/>
      <w:sz w:val="22"/>
    </w:rPr>
  </w:style>
  <w:style w:type="character" w:styleId="Hyperlink">
    <w:name w:val="Hyperlink"/>
    <w:rsid w:val="001D2D2C"/>
    <w:rPr>
      <w:color w:val="0000FF"/>
      <w:u w:val="single"/>
    </w:rPr>
  </w:style>
  <w:style w:type="paragraph" w:customStyle="1" w:styleId="PersonalInfo">
    <w:name w:val="Personal Info"/>
    <w:basedOn w:val="Normal"/>
    <w:next w:val="Normal"/>
    <w:rsid w:val="001D2D2C"/>
    <w:pPr>
      <w:numPr>
        <w:numId w:val="2"/>
      </w:numPr>
      <w:spacing w:before="220" w:after="60" w:line="240" w:lineRule="atLeast"/>
      <w:ind w:left="245" w:hanging="245"/>
      <w:jc w:val="both"/>
    </w:pPr>
    <w:rPr>
      <w:rFonts w:ascii="Garamond" w:hAnsi="Garamond"/>
      <w:sz w:val="22"/>
      <w:szCs w:val="20"/>
    </w:rPr>
  </w:style>
  <w:style w:type="character" w:customStyle="1" w:styleId="OrgName">
    <w:name w:val="OrgName"/>
    <w:rsid w:val="005929F8"/>
    <w:rPr>
      <w:b/>
      <w:caps/>
    </w:rPr>
  </w:style>
  <w:style w:type="paragraph" w:customStyle="1" w:styleId="ResumeJobHead">
    <w:name w:val="ResumeJobHead"/>
    <w:basedOn w:val="Normal"/>
    <w:next w:val="Normal"/>
    <w:rsid w:val="005929F8"/>
    <w:pPr>
      <w:jc w:val="both"/>
    </w:pPr>
    <w:rPr>
      <w:sz w:val="20"/>
      <w:szCs w:val="20"/>
      <w:lang w:val="en-US"/>
    </w:rPr>
  </w:style>
  <w:style w:type="character" w:styleId="CommentReference">
    <w:name w:val="annotation reference"/>
    <w:semiHidden/>
    <w:rsid w:val="00407C6E"/>
    <w:rPr>
      <w:sz w:val="16"/>
      <w:szCs w:val="16"/>
    </w:rPr>
  </w:style>
  <w:style w:type="paragraph" w:styleId="CommentText">
    <w:name w:val="annotation text"/>
    <w:basedOn w:val="Normal"/>
    <w:semiHidden/>
    <w:rsid w:val="00407C6E"/>
    <w:rPr>
      <w:sz w:val="20"/>
      <w:szCs w:val="20"/>
    </w:rPr>
  </w:style>
  <w:style w:type="paragraph" w:styleId="CommentSubject">
    <w:name w:val="annotation subject"/>
    <w:basedOn w:val="CommentText"/>
    <w:next w:val="CommentText"/>
    <w:semiHidden/>
    <w:rsid w:val="00407C6E"/>
    <w:rPr>
      <w:b/>
      <w:bCs/>
    </w:rPr>
  </w:style>
  <w:style w:type="paragraph" w:styleId="BalloonText">
    <w:name w:val="Balloon Text"/>
    <w:basedOn w:val="Normal"/>
    <w:semiHidden/>
    <w:rsid w:val="00407C6E"/>
    <w:rPr>
      <w:rFonts w:ascii="Tahoma" w:hAnsi="Tahoma" w:cs="Tahoma"/>
      <w:sz w:val="16"/>
      <w:szCs w:val="16"/>
    </w:rPr>
  </w:style>
  <w:style w:type="table" w:styleId="TableGrid">
    <w:name w:val="Table Grid"/>
    <w:basedOn w:val="TableNormal"/>
    <w:rsid w:val="004D6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C82A22"/>
    <w:pPr>
      <w:tabs>
        <w:tab w:val="num" w:pos="6120"/>
      </w:tabs>
      <w:spacing w:after="60" w:line="240" w:lineRule="atLeast"/>
      <w:ind w:left="6120" w:hanging="360"/>
      <w:jc w:val="both"/>
    </w:pPr>
    <w:rPr>
      <w:rFonts w:ascii="Garamond" w:hAnsi="Garamond"/>
      <w:sz w:val="22"/>
      <w:szCs w:val="20"/>
      <w:lang w:val="en-US"/>
    </w:rPr>
  </w:style>
  <w:style w:type="paragraph" w:styleId="BodyText">
    <w:name w:val="Body Text"/>
    <w:aliases w:val=" Char"/>
    <w:basedOn w:val="Normal"/>
    <w:link w:val="BodyTextChar"/>
    <w:rsid w:val="00C82A22"/>
    <w:pPr>
      <w:spacing w:after="120"/>
    </w:pPr>
  </w:style>
  <w:style w:type="character" w:customStyle="1" w:styleId="BodyTextChar">
    <w:name w:val="Body Text Char"/>
    <w:aliases w:val=" Char Char"/>
    <w:link w:val="BodyText"/>
    <w:rsid w:val="00C82A22"/>
    <w:rPr>
      <w:sz w:val="24"/>
      <w:szCs w:val="24"/>
      <w:lang w:val="en-GB"/>
    </w:rPr>
  </w:style>
  <w:style w:type="character" w:customStyle="1" w:styleId="apple-style-span">
    <w:name w:val="apple-style-span"/>
    <w:basedOn w:val="DefaultParagraphFont"/>
    <w:rsid w:val="00100DAF"/>
  </w:style>
  <w:style w:type="character" w:customStyle="1" w:styleId="ListParagraphChar">
    <w:name w:val="List Paragraph Char"/>
    <w:link w:val="ListParagraph"/>
    <w:uiPriority w:val="34"/>
    <w:locked/>
    <w:rsid w:val="00544B25"/>
    <w:rPr>
      <w:rFonts w:ascii="Calibri" w:hAnsi="Calibri"/>
    </w:rPr>
  </w:style>
  <w:style w:type="paragraph" w:styleId="ListParagraph">
    <w:name w:val="List Paragraph"/>
    <w:basedOn w:val="Normal"/>
    <w:link w:val="ListParagraphChar"/>
    <w:uiPriority w:val="34"/>
    <w:qFormat/>
    <w:rsid w:val="00544B25"/>
    <w:pPr>
      <w:spacing w:before="100" w:beforeAutospacing="1" w:after="100" w:afterAutospacing="1"/>
    </w:pPr>
    <w:rPr>
      <w:rFonts w:ascii="Calibri" w:hAnsi="Calibri"/>
      <w:sz w:val="20"/>
      <w:szCs w:val="20"/>
      <w:lang w:val="en-US"/>
    </w:rPr>
  </w:style>
  <w:style w:type="character" w:styleId="Strong">
    <w:name w:val="Strong"/>
    <w:basedOn w:val="DefaultParagraphFont"/>
    <w:uiPriority w:val="22"/>
    <w:qFormat/>
    <w:rsid w:val="004B35A1"/>
    <w:rPr>
      <w:b/>
      <w:bCs/>
    </w:rPr>
  </w:style>
  <w:style w:type="paragraph" w:styleId="Title">
    <w:name w:val="Title"/>
    <w:basedOn w:val="Normal"/>
    <w:next w:val="Normal"/>
    <w:link w:val="TitleChar"/>
    <w:qFormat/>
    <w:rsid w:val="00D417C2"/>
    <w:pPr>
      <w:pBdr>
        <w:bottom w:val="single" w:sz="8" w:space="4" w:color="4F81BD"/>
      </w:pBdr>
      <w:spacing w:after="300"/>
      <w:contextualSpacing/>
    </w:pPr>
    <w:rPr>
      <w:rFonts w:ascii="Cambria" w:hAnsi="Cambria"/>
      <w:color w:val="17365D"/>
      <w:spacing w:val="5"/>
      <w:kern w:val="28"/>
      <w:sz w:val="52"/>
      <w:szCs w:val="52"/>
      <w:lang w:val="en-US"/>
    </w:rPr>
  </w:style>
  <w:style w:type="character" w:customStyle="1" w:styleId="TitleChar">
    <w:name w:val="Title Char"/>
    <w:basedOn w:val="DefaultParagraphFont"/>
    <w:link w:val="Title"/>
    <w:rsid w:val="00D417C2"/>
    <w:rPr>
      <w:rFonts w:ascii="Cambria" w:hAnsi="Cambria"/>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8777265">
      <w:bodyDiv w:val="1"/>
      <w:marLeft w:val="0"/>
      <w:marRight w:val="0"/>
      <w:marTop w:val="0"/>
      <w:marBottom w:val="0"/>
      <w:divBdr>
        <w:top w:val="none" w:sz="0" w:space="0" w:color="auto"/>
        <w:left w:val="none" w:sz="0" w:space="0" w:color="auto"/>
        <w:bottom w:val="none" w:sz="0" w:space="0" w:color="auto"/>
        <w:right w:val="none" w:sz="0" w:space="0" w:color="auto"/>
      </w:divBdr>
    </w:div>
    <w:div w:id="73477101">
      <w:bodyDiv w:val="1"/>
      <w:marLeft w:val="0"/>
      <w:marRight w:val="0"/>
      <w:marTop w:val="0"/>
      <w:marBottom w:val="0"/>
      <w:divBdr>
        <w:top w:val="none" w:sz="0" w:space="0" w:color="auto"/>
        <w:left w:val="none" w:sz="0" w:space="0" w:color="auto"/>
        <w:bottom w:val="none" w:sz="0" w:space="0" w:color="auto"/>
        <w:right w:val="none" w:sz="0" w:space="0" w:color="auto"/>
      </w:divBdr>
    </w:div>
    <w:div w:id="320039466">
      <w:bodyDiv w:val="1"/>
      <w:marLeft w:val="0"/>
      <w:marRight w:val="0"/>
      <w:marTop w:val="0"/>
      <w:marBottom w:val="0"/>
      <w:divBdr>
        <w:top w:val="none" w:sz="0" w:space="0" w:color="auto"/>
        <w:left w:val="none" w:sz="0" w:space="0" w:color="auto"/>
        <w:bottom w:val="none" w:sz="0" w:space="0" w:color="auto"/>
        <w:right w:val="none" w:sz="0" w:space="0" w:color="auto"/>
      </w:divBdr>
    </w:div>
    <w:div w:id="6592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khilario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estrojobs.co.in" TargetMode="External"/><Relationship Id="rId1" Type="http://schemas.openxmlformats.org/officeDocument/2006/relationships/hyperlink" Target="mailto:hr@maes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myself</cp:lastModifiedBy>
  <cp:revision>9</cp:revision>
  <cp:lastPrinted>2015-08-18T07:53:00Z</cp:lastPrinted>
  <dcterms:created xsi:type="dcterms:W3CDTF">2020-01-21T10:04:00Z</dcterms:created>
  <dcterms:modified xsi:type="dcterms:W3CDTF">2020-02-17T07:03:00Z</dcterms:modified>
</cp:coreProperties>
</file>